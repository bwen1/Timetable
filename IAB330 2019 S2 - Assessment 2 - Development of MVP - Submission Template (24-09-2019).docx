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55802" w14:textId="62D4601C" w:rsidR="00D50E80" w:rsidRPr="00F14797" w:rsidRDefault="00F14797" w:rsidP="00D50E80">
      <w:pPr>
        <w:jc w:val="center"/>
        <w:rPr>
          <w:rFonts w:ascii="Arial" w:hAnsi="Arial" w:cs="Arial"/>
          <w:b/>
          <w:sz w:val="40"/>
          <w:szCs w:val="40"/>
        </w:rPr>
      </w:pPr>
      <w:r w:rsidRPr="00F14797">
        <w:rPr>
          <w:rFonts w:ascii="Arial" w:hAnsi="Arial" w:cs="Arial"/>
          <w:b/>
          <w:sz w:val="40"/>
          <w:szCs w:val="40"/>
        </w:rPr>
        <w:t>IAB330</w:t>
      </w:r>
      <w:r w:rsidR="00D50E80" w:rsidRPr="00F14797">
        <w:rPr>
          <w:rFonts w:ascii="Arial" w:hAnsi="Arial" w:cs="Arial"/>
          <w:b/>
          <w:sz w:val="40"/>
          <w:szCs w:val="40"/>
        </w:rPr>
        <w:t xml:space="preserve"> – 2019 S</w:t>
      </w:r>
      <w:r w:rsidRPr="00F14797">
        <w:rPr>
          <w:rFonts w:ascii="Arial" w:hAnsi="Arial" w:cs="Arial"/>
          <w:b/>
          <w:sz w:val="40"/>
          <w:szCs w:val="40"/>
        </w:rPr>
        <w:t xml:space="preserve">2 – </w:t>
      </w:r>
      <w:r w:rsidR="00174828">
        <w:rPr>
          <w:rFonts w:ascii="Arial" w:hAnsi="Arial" w:cs="Arial"/>
          <w:b/>
          <w:sz w:val="40"/>
          <w:szCs w:val="40"/>
        </w:rPr>
        <w:t>Development of MVP</w:t>
      </w:r>
      <w:r w:rsidR="00D50E80" w:rsidRPr="00F14797">
        <w:rPr>
          <w:rFonts w:ascii="Arial" w:hAnsi="Arial" w:cs="Arial"/>
          <w:b/>
          <w:sz w:val="40"/>
          <w:szCs w:val="40"/>
        </w:rPr>
        <w:t xml:space="preserve"> (</w:t>
      </w:r>
      <w:r w:rsidRPr="00F14797">
        <w:rPr>
          <w:rFonts w:ascii="Arial" w:hAnsi="Arial" w:cs="Arial"/>
          <w:b/>
          <w:sz w:val="40"/>
          <w:szCs w:val="40"/>
        </w:rPr>
        <w:t>A</w:t>
      </w:r>
      <w:r w:rsidR="00174828">
        <w:rPr>
          <w:rFonts w:ascii="Arial" w:hAnsi="Arial" w:cs="Arial"/>
          <w:b/>
          <w:sz w:val="40"/>
          <w:szCs w:val="40"/>
        </w:rPr>
        <w:t>2</w:t>
      </w:r>
      <w:r w:rsidR="00D50E80" w:rsidRPr="00F14797">
        <w:rPr>
          <w:rFonts w:ascii="Arial" w:hAnsi="Arial" w:cs="Arial"/>
          <w:b/>
          <w:sz w:val="40"/>
          <w:szCs w:val="40"/>
        </w:rPr>
        <w:t>)</w:t>
      </w:r>
    </w:p>
    <w:p w14:paraId="39A43016" w14:textId="4369D4E8" w:rsidR="00D801FA" w:rsidRDefault="00036567" w:rsidP="00D50E8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color w:val="FF0000"/>
          <w:sz w:val="32"/>
        </w:rPr>
        <w:br/>
      </w:r>
      <w:r w:rsidR="00F16F8E" w:rsidRPr="00D50E80">
        <w:rPr>
          <w:rFonts w:ascii="Arial" w:hAnsi="Arial" w:cs="Arial"/>
          <w:b/>
          <w:color w:val="FF0000"/>
          <w:sz w:val="32"/>
        </w:rPr>
        <w:t xml:space="preserve">DUE DATE: </w:t>
      </w:r>
      <w:r w:rsidR="004229E8">
        <w:rPr>
          <w:rFonts w:ascii="Arial" w:hAnsi="Arial" w:cs="Arial"/>
          <w:b/>
          <w:color w:val="FF0000"/>
          <w:sz w:val="32"/>
        </w:rPr>
        <w:t>MONDAY</w:t>
      </w:r>
      <w:r w:rsidR="00F16F8E" w:rsidRPr="00D50E80">
        <w:rPr>
          <w:rFonts w:ascii="Arial" w:hAnsi="Arial" w:cs="Arial"/>
          <w:b/>
          <w:color w:val="FF0000"/>
          <w:sz w:val="32"/>
        </w:rPr>
        <w:t xml:space="preserve">, </w:t>
      </w:r>
      <w:r w:rsidR="00510D4D">
        <w:rPr>
          <w:rFonts w:ascii="Arial" w:hAnsi="Arial" w:cs="Arial"/>
          <w:b/>
          <w:color w:val="FF0000"/>
          <w:sz w:val="32"/>
        </w:rPr>
        <w:t xml:space="preserve">SEPTEMBER </w:t>
      </w:r>
      <w:r w:rsidR="004229E8">
        <w:rPr>
          <w:rFonts w:ascii="Arial" w:hAnsi="Arial" w:cs="Arial"/>
          <w:b/>
          <w:color w:val="FF0000"/>
          <w:sz w:val="32"/>
        </w:rPr>
        <w:t>30</w:t>
      </w:r>
      <w:r w:rsidR="00F16F8E" w:rsidRPr="00D50E80">
        <w:rPr>
          <w:rFonts w:ascii="Arial" w:hAnsi="Arial" w:cs="Arial"/>
          <w:b/>
          <w:color w:val="FF0000"/>
          <w:sz w:val="32"/>
        </w:rPr>
        <w:t>, 2019 @ 11:59 PM (23:59</w:t>
      </w:r>
      <w:r w:rsidR="000E2BCB" w:rsidRPr="00D50E80">
        <w:rPr>
          <w:rFonts w:ascii="Arial" w:hAnsi="Arial" w:cs="Arial"/>
          <w:b/>
          <w:color w:val="FF0000"/>
          <w:sz w:val="32"/>
        </w:rPr>
        <w:t xml:space="preserve">) </w:t>
      </w:r>
      <w:r w:rsidR="00F16F8E">
        <w:rPr>
          <w:rFonts w:ascii="Arial" w:hAnsi="Arial" w:cs="Arial"/>
          <w:b/>
          <w:sz w:val="44"/>
        </w:rPr>
        <w:br/>
      </w:r>
    </w:p>
    <w:p w14:paraId="5A4E0889" w14:textId="29926116" w:rsidR="00D50E80" w:rsidRPr="000E2BCB" w:rsidRDefault="00D50E80" w:rsidP="00D50E80">
      <w:pPr>
        <w:jc w:val="center"/>
        <w:rPr>
          <w:rFonts w:ascii="Arial" w:hAnsi="Arial" w:cs="Arial"/>
          <w:b/>
          <w:sz w:val="44"/>
        </w:rPr>
      </w:pPr>
      <w:r w:rsidRPr="00F14797">
        <w:rPr>
          <w:rFonts w:ascii="Arial" w:hAnsi="Arial" w:cs="Arial"/>
          <w:b/>
          <w:sz w:val="40"/>
          <w:szCs w:val="40"/>
        </w:rPr>
        <w:t>Submission Checklist</w:t>
      </w:r>
      <w:r w:rsidR="00FF449A">
        <w:rPr>
          <w:rFonts w:ascii="Arial" w:hAnsi="Arial" w:cs="Arial"/>
          <w:b/>
          <w:sz w:val="40"/>
          <w:szCs w:val="40"/>
        </w:rPr>
        <w:t xml:space="preserve"> (Required)</w:t>
      </w:r>
    </w:p>
    <w:p w14:paraId="7EAA585E" w14:textId="6E0F23B8" w:rsidR="00D50E80" w:rsidRPr="00D50E80" w:rsidRDefault="00D50E80" w:rsidP="00D50E80">
      <w:pPr>
        <w:jc w:val="center"/>
        <w:rPr>
          <w:rFonts w:ascii="Arial" w:hAnsi="Arial" w:cs="Arial"/>
          <w:b/>
          <w:color w:val="FF0000"/>
          <w:sz w:val="32"/>
        </w:rPr>
      </w:pPr>
    </w:p>
    <w:tbl>
      <w:tblPr>
        <w:tblStyle w:val="TableGrid"/>
        <w:tblW w:w="10768" w:type="dxa"/>
        <w:jc w:val="center"/>
        <w:tblLook w:val="04A0" w:firstRow="1" w:lastRow="0" w:firstColumn="1" w:lastColumn="0" w:noHBand="0" w:noVBand="1"/>
      </w:tblPr>
      <w:tblGrid>
        <w:gridCol w:w="2830"/>
        <w:gridCol w:w="2127"/>
        <w:gridCol w:w="5194"/>
        <w:gridCol w:w="617"/>
      </w:tblGrid>
      <w:tr w:rsidR="002F158D" w:rsidRPr="00D50E80" w14:paraId="368450A4" w14:textId="77777777" w:rsidTr="006745E7">
        <w:trPr>
          <w:trHeight w:val="567"/>
          <w:jc w:val="center"/>
        </w:trPr>
        <w:tc>
          <w:tcPr>
            <w:tcW w:w="2830" w:type="dxa"/>
            <w:shd w:val="clear" w:color="auto" w:fill="002060"/>
            <w:vAlign w:val="center"/>
          </w:tcPr>
          <w:p w14:paraId="680CFDDD" w14:textId="77777777" w:rsidR="00D50E80" w:rsidRPr="00D50E80" w:rsidRDefault="00D50E80" w:rsidP="00D8125E">
            <w:pPr>
              <w:jc w:val="center"/>
              <w:rPr>
                <w:rFonts w:ascii="Arial" w:hAnsi="Arial" w:cs="Arial"/>
              </w:rPr>
            </w:pPr>
            <w:r w:rsidRPr="00D50E80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7321" w:type="dxa"/>
            <w:gridSpan w:val="2"/>
            <w:shd w:val="clear" w:color="auto" w:fill="002060"/>
            <w:vAlign w:val="center"/>
          </w:tcPr>
          <w:p w14:paraId="557400E5" w14:textId="77777777" w:rsidR="00D50E80" w:rsidRPr="00D50E80" w:rsidRDefault="00D50E80" w:rsidP="00D8125E">
            <w:pPr>
              <w:jc w:val="center"/>
              <w:rPr>
                <w:rFonts w:ascii="Arial" w:hAnsi="Arial" w:cs="Arial"/>
              </w:rPr>
            </w:pPr>
            <w:r w:rsidRPr="00D50E80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617" w:type="dxa"/>
            <w:shd w:val="clear" w:color="auto" w:fill="002060"/>
            <w:vAlign w:val="center"/>
          </w:tcPr>
          <w:p w14:paraId="5E532376" w14:textId="77777777" w:rsidR="00D50E80" w:rsidRPr="00D50E80" w:rsidRDefault="00D50E80" w:rsidP="00D8125E">
            <w:pPr>
              <w:jc w:val="center"/>
              <w:rPr>
                <w:rFonts w:ascii="Arial" w:hAnsi="Arial" w:cs="Arial"/>
              </w:rPr>
            </w:pPr>
            <w:r w:rsidRPr="00D50E80">
              <w:rPr>
                <w:rFonts w:ascii="Arial" w:hAnsi="Arial" w:cs="Arial"/>
                <w:b/>
              </w:rPr>
              <w:t>Y/N</w:t>
            </w:r>
          </w:p>
        </w:tc>
      </w:tr>
      <w:tr w:rsidR="00A13236" w:rsidRPr="00D50E80" w14:paraId="7B0C45DB" w14:textId="77777777" w:rsidTr="00BF1780">
        <w:trPr>
          <w:trHeight w:val="243"/>
          <w:jc w:val="center"/>
        </w:trPr>
        <w:tc>
          <w:tcPr>
            <w:tcW w:w="2830" w:type="dxa"/>
            <w:vMerge w:val="restart"/>
            <w:vAlign w:val="center"/>
          </w:tcPr>
          <w:p w14:paraId="2CD89337" w14:textId="77777777" w:rsidR="00A13236" w:rsidRDefault="00A13236" w:rsidP="00777E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Details</w:t>
            </w:r>
          </w:p>
          <w:p w14:paraId="687A913F" w14:textId="60396C76" w:rsidR="00A13236" w:rsidRDefault="00A13236" w:rsidP="00777E00">
            <w:pPr>
              <w:jc w:val="center"/>
              <w:rPr>
                <w:rFonts w:ascii="Arial" w:hAnsi="Arial" w:cs="Arial"/>
                <w:b/>
              </w:rPr>
            </w:pPr>
          </w:p>
          <w:p w14:paraId="0D167734" w14:textId="2A6A890B" w:rsidR="00A13236" w:rsidRPr="00D50E80" w:rsidRDefault="00592693" w:rsidP="00777E00">
            <w:pPr>
              <w:jc w:val="center"/>
              <w:rPr>
                <w:rFonts w:ascii="Arial" w:hAnsi="Arial" w:cs="Arial"/>
                <w:b/>
              </w:rPr>
            </w:pPr>
            <w:r w:rsidRPr="00777E00">
              <w:rPr>
                <w:rFonts w:ascii="Arial" w:hAnsi="Arial" w:cs="Arial"/>
                <w:bCs/>
                <w:sz w:val="20"/>
                <w:szCs w:val="20"/>
              </w:rPr>
              <w:t xml:space="preserve">Each team must have two members submitting the </w:t>
            </w:r>
            <w:r w:rsidR="00DD7074" w:rsidRPr="00777E00">
              <w:rPr>
                <w:rFonts w:ascii="Arial" w:hAnsi="Arial" w:cs="Arial"/>
                <w:bCs/>
                <w:sz w:val="20"/>
                <w:szCs w:val="20"/>
              </w:rPr>
              <w:t>assessment. Primary</w:t>
            </w:r>
            <w:r w:rsidR="00A13236" w:rsidRPr="00777E00">
              <w:rPr>
                <w:rFonts w:ascii="Arial" w:hAnsi="Arial" w:cs="Arial"/>
                <w:bCs/>
                <w:sz w:val="20"/>
                <w:szCs w:val="20"/>
              </w:rPr>
              <w:t xml:space="preserve"> (P)</w:t>
            </w:r>
            <w:r w:rsidR="009F5F8F" w:rsidRPr="00777E0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70B15" w:rsidRPr="00777E00">
              <w:rPr>
                <w:rFonts w:ascii="Arial" w:hAnsi="Arial" w:cs="Arial"/>
                <w:bCs/>
                <w:sz w:val="20"/>
                <w:szCs w:val="20"/>
              </w:rPr>
              <w:t>and Secondary</w:t>
            </w:r>
            <w:r w:rsidR="00A13236" w:rsidRPr="00777E00">
              <w:rPr>
                <w:rFonts w:ascii="Arial" w:hAnsi="Arial" w:cs="Arial"/>
                <w:bCs/>
                <w:sz w:val="20"/>
                <w:szCs w:val="20"/>
              </w:rPr>
              <w:t xml:space="preserve"> (S)</w:t>
            </w:r>
            <w:r w:rsidR="009F5F8F" w:rsidRPr="00777E00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14:paraId="31E7AE47" w14:textId="2E6DF679" w:rsidR="00A13236" w:rsidRPr="00BF1780" w:rsidRDefault="00A13236" w:rsidP="00BF1780">
            <w:pPr>
              <w:jc w:val="center"/>
              <w:rPr>
                <w:rFonts w:ascii="Arial" w:hAnsi="Arial" w:cs="Arial"/>
                <w:b/>
              </w:rPr>
            </w:pPr>
            <w:r w:rsidRPr="00BF1780">
              <w:rPr>
                <w:rFonts w:ascii="Arial" w:hAnsi="Arial" w:cs="Arial"/>
                <w:b/>
              </w:rPr>
              <w:t>Student Number</w:t>
            </w:r>
          </w:p>
        </w:tc>
        <w:tc>
          <w:tcPr>
            <w:tcW w:w="5194" w:type="dxa"/>
            <w:vAlign w:val="center"/>
          </w:tcPr>
          <w:p w14:paraId="1A7E2B56" w14:textId="6B606B96" w:rsidR="00A13236" w:rsidRPr="00BF1780" w:rsidRDefault="00A13236" w:rsidP="00BF1780">
            <w:pPr>
              <w:jc w:val="center"/>
              <w:rPr>
                <w:rFonts w:ascii="Arial" w:hAnsi="Arial" w:cs="Arial"/>
                <w:b/>
              </w:rPr>
            </w:pPr>
            <w:r w:rsidRPr="00BF1780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617" w:type="dxa"/>
            <w:vMerge w:val="restart"/>
            <w:vAlign w:val="center"/>
          </w:tcPr>
          <w:p w14:paraId="2015AFF6" w14:textId="2F34DFE5" w:rsidR="00A13236" w:rsidRPr="00D50E80" w:rsidRDefault="00A13236" w:rsidP="009C3C4B">
            <w:pPr>
              <w:jc w:val="center"/>
              <w:rPr>
                <w:rFonts w:ascii="Arial" w:hAnsi="Arial" w:cs="Arial"/>
              </w:rPr>
            </w:pPr>
          </w:p>
        </w:tc>
      </w:tr>
      <w:tr w:rsidR="00A13236" w:rsidRPr="00D50E80" w14:paraId="083A1449" w14:textId="77777777" w:rsidTr="00BF1780">
        <w:trPr>
          <w:trHeight w:val="242"/>
          <w:jc w:val="center"/>
        </w:trPr>
        <w:tc>
          <w:tcPr>
            <w:tcW w:w="2830" w:type="dxa"/>
            <w:vMerge/>
            <w:vAlign w:val="center"/>
          </w:tcPr>
          <w:p w14:paraId="7A807990" w14:textId="77777777" w:rsidR="00A13236" w:rsidRDefault="00A13236" w:rsidP="00777E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vAlign w:val="center"/>
          </w:tcPr>
          <w:p w14:paraId="722C918C" w14:textId="77777777" w:rsidR="00A13236" w:rsidRDefault="00A13236" w:rsidP="00BF1780">
            <w:pPr>
              <w:rPr>
                <w:rFonts w:ascii="Arial" w:hAnsi="Arial" w:cs="Arial"/>
              </w:rPr>
            </w:pPr>
          </w:p>
        </w:tc>
        <w:tc>
          <w:tcPr>
            <w:tcW w:w="5194" w:type="dxa"/>
            <w:vAlign w:val="center"/>
          </w:tcPr>
          <w:p w14:paraId="2DC488FE" w14:textId="61C0AFCC" w:rsidR="00A13236" w:rsidRDefault="00A13236" w:rsidP="00BF1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(P)</w:t>
            </w:r>
          </w:p>
        </w:tc>
        <w:tc>
          <w:tcPr>
            <w:tcW w:w="617" w:type="dxa"/>
            <w:vMerge/>
            <w:vAlign w:val="center"/>
          </w:tcPr>
          <w:p w14:paraId="67C83F87" w14:textId="77777777" w:rsidR="00A13236" w:rsidRPr="00D50E80" w:rsidRDefault="00A13236" w:rsidP="009C3C4B">
            <w:pPr>
              <w:jc w:val="center"/>
              <w:rPr>
                <w:rFonts w:ascii="Arial" w:hAnsi="Arial" w:cs="Arial"/>
              </w:rPr>
            </w:pPr>
          </w:p>
        </w:tc>
      </w:tr>
      <w:tr w:rsidR="00A13236" w:rsidRPr="00D50E80" w14:paraId="17C2750F" w14:textId="77777777" w:rsidTr="00BF1780">
        <w:trPr>
          <w:trHeight w:val="242"/>
          <w:jc w:val="center"/>
        </w:trPr>
        <w:tc>
          <w:tcPr>
            <w:tcW w:w="2830" w:type="dxa"/>
            <w:vMerge/>
            <w:vAlign w:val="center"/>
          </w:tcPr>
          <w:p w14:paraId="3728D9C2" w14:textId="77777777" w:rsidR="00A13236" w:rsidRDefault="00A13236" w:rsidP="00777E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vAlign w:val="center"/>
          </w:tcPr>
          <w:p w14:paraId="15A15E9B" w14:textId="77777777" w:rsidR="00A13236" w:rsidRDefault="00A13236" w:rsidP="00BF1780">
            <w:pPr>
              <w:rPr>
                <w:rFonts w:ascii="Arial" w:hAnsi="Arial" w:cs="Arial"/>
              </w:rPr>
            </w:pPr>
          </w:p>
        </w:tc>
        <w:tc>
          <w:tcPr>
            <w:tcW w:w="5194" w:type="dxa"/>
            <w:vAlign w:val="center"/>
          </w:tcPr>
          <w:p w14:paraId="3536CBE2" w14:textId="281A9F9E" w:rsidR="00A13236" w:rsidRDefault="00A13236" w:rsidP="00BF1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(S)</w:t>
            </w:r>
          </w:p>
        </w:tc>
        <w:tc>
          <w:tcPr>
            <w:tcW w:w="617" w:type="dxa"/>
            <w:vMerge/>
            <w:vAlign w:val="center"/>
          </w:tcPr>
          <w:p w14:paraId="12385FDE" w14:textId="77777777" w:rsidR="00A13236" w:rsidRPr="00D50E80" w:rsidRDefault="00A13236" w:rsidP="009C3C4B">
            <w:pPr>
              <w:jc w:val="center"/>
              <w:rPr>
                <w:rFonts w:ascii="Arial" w:hAnsi="Arial" w:cs="Arial"/>
              </w:rPr>
            </w:pPr>
          </w:p>
        </w:tc>
      </w:tr>
      <w:tr w:rsidR="00A13236" w:rsidRPr="00D50E80" w14:paraId="20C08EF0" w14:textId="77777777" w:rsidTr="00E910E9">
        <w:trPr>
          <w:trHeight w:val="244"/>
          <w:jc w:val="center"/>
        </w:trPr>
        <w:tc>
          <w:tcPr>
            <w:tcW w:w="2830" w:type="dxa"/>
            <w:vMerge/>
            <w:vAlign w:val="center"/>
          </w:tcPr>
          <w:p w14:paraId="1A1176C6" w14:textId="77777777" w:rsidR="00A13236" w:rsidRDefault="00A13236" w:rsidP="00777E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vAlign w:val="center"/>
          </w:tcPr>
          <w:p w14:paraId="0EB2AD44" w14:textId="77777777" w:rsidR="00A13236" w:rsidRDefault="00A13236" w:rsidP="00BF1780">
            <w:pPr>
              <w:rPr>
                <w:rFonts w:ascii="Arial" w:hAnsi="Arial" w:cs="Arial"/>
              </w:rPr>
            </w:pPr>
          </w:p>
        </w:tc>
        <w:tc>
          <w:tcPr>
            <w:tcW w:w="5194" w:type="dxa"/>
            <w:vAlign w:val="center"/>
          </w:tcPr>
          <w:p w14:paraId="2B0657DB" w14:textId="50EC2776" w:rsidR="00A13236" w:rsidRDefault="00A13236" w:rsidP="00BF1780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vAlign w:val="center"/>
          </w:tcPr>
          <w:p w14:paraId="2D6542CD" w14:textId="77777777" w:rsidR="00A13236" w:rsidRPr="00D50E80" w:rsidRDefault="00A13236" w:rsidP="009C3C4B">
            <w:pPr>
              <w:jc w:val="center"/>
              <w:rPr>
                <w:rFonts w:ascii="Arial" w:hAnsi="Arial" w:cs="Arial"/>
              </w:rPr>
            </w:pPr>
          </w:p>
        </w:tc>
      </w:tr>
      <w:tr w:rsidR="00A13236" w:rsidRPr="00D50E80" w14:paraId="3850578D" w14:textId="77777777" w:rsidTr="00E910E9">
        <w:trPr>
          <w:trHeight w:val="244"/>
          <w:jc w:val="center"/>
        </w:trPr>
        <w:tc>
          <w:tcPr>
            <w:tcW w:w="2830" w:type="dxa"/>
            <w:vMerge/>
            <w:vAlign w:val="center"/>
          </w:tcPr>
          <w:p w14:paraId="2B03C0CB" w14:textId="77777777" w:rsidR="00A13236" w:rsidRDefault="00A13236" w:rsidP="00777E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vAlign w:val="center"/>
          </w:tcPr>
          <w:p w14:paraId="1C5D1F5B" w14:textId="77777777" w:rsidR="00A13236" w:rsidRDefault="00A13236" w:rsidP="00BF1780">
            <w:pPr>
              <w:rPr>
                <w:rFonts w:ascii="Arial" w:hAnsi="Arial" w:cs="Arial"/>
              </w:rPr>
            </w:pPr>
          </w:p>
        </w:tc>
        <w:tc>
          <w:tcPr>
            <w:tcW w:w="5194" w:type="dxa"/>
            <w:vAlign w:val="center"/>
          </w:tcPr>
          <w:p w14:paraId="4A08018A" w14:textId="10AEC8E1" w:rsidR="00A13236" w:rsidRDefault="00A13236" w:rsidP="00BF1780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vAlign w:val="center"/>
          </w:tcPr>
          <w:p w14:paraId="302FE426" w14:textId="77777777" w:rsidR="00A13236" w:rsidRPr="00D50E80" w:rsidRDefault="00A13236" w:rsidP="009C3C4B">
            <w:pPr>
              <w:jc w:val="center"/>
              <w:rPr>
                <w:rFonts w:ascii="Arial" w:hAnsi="Arial" w:cs="Arial"/>
              </w:rPr>
            </w:pPr>
          </w:p>
        </w:tc>
      </w:tr>
      <w:tr w:rsidR="00A13236" w:rsidRPr="00D50E80" w14:paraId="02EA79D0" w14:textId="77777777" w:rsidTr="00E910E9">
        <w:trPr>
          <w:trHeight w:val="244"/>
          <w:jc w:val="center"/>
        </w:trPr>
        <w:tc>
          <w:tcPr>
            <w:tcW w:w="2830" w:type="dxa"/>
            <w:vMerge/>
            <w:vAlign w:val="center"/>
          </w:tcPr>
          <w:p w14:paraId="58B71FAD" w14:textId="77777777" w:rsidR="00A13236" w:rsidRDefault="00A13236" w:rsidP="00777E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vAlign w:val="center"/>
          </w:tcPr>
          <w:p w14:paraId="044708DE" w14:textId="77777777" w:rsidR="00A13236" w:rsidRDefault="00A13236" w:rsidP="00BF1780">
            <w:pPr>
              <w:rPr>
                <w:rFonts w:ascii="Arial" w:hAnsi="Arial" w:cs="Arial"/>
              </w:rPr>
            </w:pPr>
          </w:p>
        </w:tc>
        <w:tc>
          <w:tcPr>
            <w:tcW w:w="5194" w:type="dxa"/>
            <w:vAlign w:val="center"/>
          </w:tcPr>
          <w:p w14:paraId="342BD808" w14:textId="77777777" w:rsidR="00A13236" w:rsidRDefault="00A13236" w:rsidP="00BF1780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Align w:val="center"/>
          </w:tcPr>
          <w:p w14:paraId="110B8B44" w14:textId="77777777" w:rsidR="00A13236" w:rsidRPr="00D50E80" w:rsidRDefault="00A13236" w:rsidP="009C3C4B">
            <w:pPr>
              <w:jc w:val="center"/>
              <w:rPr>
                <w:rFonts w:ascii="Arial" w:hAnsi="Arial" w:cs="Arial"/>
              </w:rPr>
            </w:pPr>
          </w:p>
        </w:tc>
      </w:tr>
      <w:tr w:rsidR="00591664" w:rsidRPr="00D50E80" w14:paraId="7823CD1D" w14:textId="77777777" w:rsidTr="00777E00">
        <w:trPr>
          <w:trHeight w:val="1837"/>
          <w:jc w:val="center"/>
        </w:trPr>
        <w:tc>
          <w:tcPr>
            <w:tcW w:w="2830" w:type="dxa"/>
            <w:vAlign w:val="center"/>
          </w:tcPr>
          <w:p w14:paraId="56D20BB1" w14:textId="467FE948" w:rsidR="00591664" w:rsidRDefault="0059166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MVP Features</w:t>
            </w:r>
          </w:p>
        </w:tc>
        <w:tc>
          <w:tcPr>
            <w:tcW w:w="7321" w:type="dxa"/>
            <w:gridSpan w:val="2"/>
            <w:vAlign w:val="center"/>
          </w:tcPr>
          <w:p w14:paraId="0AE1DC0F" w14:textId="15C3E61F" w:rsidR="00591664" w:rsidRDefault="00591664" w:rsidP="0059166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F064C">
              <w:rPr>
                <w:rFonts w:ascii="Arial" w:hAnsi="Arial" w:cs="Arial"/>
              </w:rPr>
              <w:t>list feature here)</w:t>
            </w:r>
          </w:p>
          <w:p w14:paraId="175FEF5B" w14:textId="77777777" w:rsidR="00BF064C" w:rsidRDefault="00BF064C" w:rsidP="00777E00">
            <w:pPr>
              <w:pStyle w:val="ListParagraph"/>
              <w:rPr>
                <w:rFonts w:ascii="Arial" w:hAnsi="Arial" w:cs="Arial"/>
              </w:rPr>
            </w:pPr>
          </w:p>
          <w:p w14:paraId="53176C2D" w14:textId="1E99F81E" w:rsidR="00BF064C" w:rsidRPr="00777E00" w:rsidRDefault="00BF064C" w:rsidP="00777E0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(list feature here)</w:t>
            </w:r>
          </w:p>
        </w:tc>
        <w:tc>
          <w:tcPr>
            <w:tcW w:w="617" w:type="dxa"/>
            <w:vAlign w:val="center"/>
          </w:tcPr>
          <w:p w14:paraId="449DE33F" w14:textId="77777777" w:rsidR="00591664" w:rsidRPr="00D50E80" w:rsidRDefault="00591664" w:rsidP="009C3C4B">
            <w:pPr>
              <w:jc w:val="center"/>
              <w:rPr>
                <w:rFonts w:ascii="Arial" w:hAnsi="Arial" w:cs="Arial"/>
              </w:rPr>
            </w:pPr>
          </w:p>
        </w:tc>
      </w:tr>
      <w:tr w:rsidR="006745E7" w:rsidRPr="00D50E80" w14:paraId="48274E12" w14:textId="77777777" w:rsidTr="00777E00">
        <w:trPr>
          <w:trHeight w:val="1551"/>
          <w:jc w:val="center"/>
        </w:trPr>
        <w:tc>
          <w:tcPr>
            <w:tcW w:w="2830" w:type="dxa"/>
            <w:vAlign w:val="center"/>
          </w:tcPr>
          <w:p w14:paraId="457D0829" w14:textId="3F139D93" w:rsidR="001D318C" w:rsidRPr="00D50E80" w:rsidRDefault="001D318C" w:rsidP="00777E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Tutorial Details</w:t>
            </w:r>
          </w:p>
        </w:tc>
        <w:tc>
          <w:tcPr>
            <w:tcW w:w="7321" w:type="dxa"/>
            <w:gridSpan w:val="2"/>
            <w:vAlign w:val="center"/>
          </w:tcPr>
          <w:p w14:paraId="50E52C5E" w14:textId="53E0D350" w:rsidR="006745E7" w:rsidRDefault="006745E7" w:rsidP="006745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Tutor Name: </w:t>
            </w:r>
            <w:r>
              <w:rPr>
                <w:rFonts w:ascii="Arial" w:hAnsi="Arial" w:cs="Arial"/>
              </w:rPr>
              <w:br/>
            </w:r>
          </w:p>
          <w:p w14:paraId="02E3F1B0" w14:textId="175D24C1" w:rsidR="006745E7" w:rsidRDefault="006745E7" w:rsidP="006745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Tutorial Day: </w:t>
            </w:r>
            <w:r>
              <w:rPr>
                <w:rFonts w:ascii="Arial" w:hAnsi="Arial" w:cs="Arial"/>
              </w:rPr>
              <w:br/>
            </w:r>
          </w:p>
          <w:p w14:paraId="68AEF617" w14:textId="60518002" w:rsidR="001D318C" w:rsidRPr="00D50E80" w:rsidRDefault="006745E7" w:rsidP="006745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Tutorial Time: </w:t>
            </w:r>
          </w:p>
        </w:tc>
        <w:tc>
          <w:tcPr>
            <w:tcW w:w="617" w:type="dxa"/>
            <w:vAlign w:val="center"/>
          </w:tcPr>
          <w:p w14:paraId="1B23D176" w14:textId="77777777" w:rsidR="001D318C" w:rsidRPr="00D50E80" w:rsidRDefault="001D318C" w:rsidP="009C3C4B">
            <w:pPr>
              <w:jc w:val="center"/>
              <w:rPr>
                <w:rFonts w:ascii="Arial" w:hAnsi="Arial" w:cs="Arial"/>
              </w:rPr>
            </w:pPr>
          </w:p>
        </w:tc>
      </w:tr>
      <w:tr w:rsidR="002F158D" w:rsidRPr="00D50E80" w14:paraId="7008AC20" w14:textId="77777777" w:rsidTr="00777E00">
        <w:trPr>
          <w:trHeight w:val="1106"/>
          <w:jc w:val="center"/>
        </w:trPr>
        <w:tc>
          <w:tcPr>
            <w:tcW w:w="2830" w:type="dxa"/>
            <w:vAlign w:val="center"/>
          </w:tcPr>
          <w:p w14:paraId="0B34298E" w14:textId="667B1C23" w:rsidR="001D318C" w:rsidRDefault="007D0B3F" w:rsidP="00777E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Submission </w:t>
            </w:r>
            <w:r w:rsidR="00E223A4">
              <w:rPr>
                <w:rFonts w:ascii="Arial" w:hAnsi="Arial" w:cs="Arial"/>
                <w:b/>
              </w:rPr>
              <w:t>File</w:t>
            </w:r>
          </w:p>
          <w:p w14:paraId="06210604" w14:textId="2AD48488" w:rsidR="00E223A4" w:rsidRPr="00D50E80" w:rsidRDefault="00E223A4" w:rsidP="00777E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(Word Document)</w:t>
            </w:r>
          </w:p>
        </w:tc>
        <w:tc>
          <w:tcPr>
            <w:tcW w:w="7321" w:type="dxa"/>
            <w:gridSpan w:val="2"/>
            <w:vAlign w:val="center"/>
          </w:tcPr>
          <w:p w14:paraId="3BF06CD8" w14:textId="491611E3" w:rsidR="001D318C" w:rsidRPr="00D50E80" w:rsidRDefault="00811DB1" w:rsidP="004A48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IAB330</w:t>
            </w:r>
            <w:r w:rsidR="001D318C" w:rsidRPr="00D50E80">
              <w:rPr>
                <w:rFonts w:ascii="Arial" w:hAnsi="Arial" w:cs="Arial"/>
              </w:rPr>
              <w:t xml:space="preserve"> - 2019 S</w:t>
            </w:r>
            <w:r w:rsidR="00F14797">
              <w:rPr>
                <w:rFonts w:ascii="Arial" w:hAnsi="Arial" w:cs="Arial"/>
              </w:rPr>
              <w:t>2</w:t>
            </w:r>
            <w:r w:rsidR="001D318C" w:rsidRPr="00D50E8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="00D833CA">
              <w:rPr>
                <w:rFonts w:ascii="Arial" w:hAnsi="Arial" w:cs="Arial"/>
              </w:rPr>
              <w:t>2</w:t>
            </w:r>
            <w:r w:rsidR="001D318C" w:rsidRPr="00D50E80">
              <w:rPr>
                <w:rFonts w:ascii="Arial" w:hAnsi="Arial" w:cs="Arial"/>
              </w:rPr>
              <w:t xml:space="preserve"> - TUTOR NAME – </w:t>
            </w:r>
            <w:r w:rsidR="00664E49">
              <w:rPr>
                <w:rFonts w:ascii="Arial" w:hAnsi="Arial" w:cs="Arial"/>
              </w:rPr>
              <w:t>APP NAME</w:t>
            </w:r>
            <w:r w:rsidR="001D318C" w:rsidRPr="00D50E80">
              <w:rPr>
                <w:rFonts w:ascii="Arial" w:hAnsi="Arial" w:cs="Arial"/>
              </w:rPr>
              <w:t>.</w:t>
            </w:r>
            <w:r w:rsidR="003C3CC8">
              <w:rPr>
                <w:rFonts w:ascii="Arial" w:hAnsi="Arial" w:cs="Arial"/>
              </w:rPr>
              <w:t>doc</w:t>
            </w:r>
            <w:r w:rsidR="00E910E9">
              <w:rPr>
                <w:rFonts w:ascii="Arial" w:hAnsi="Arial" w:cs="Arial"/>
              </w:rPr>
              <w:t>x</w:t>
            </w:r>
            <w:r w:rsidR="00D833CA">
              <w:rPr>
                <w:rFonts w:ascii="Arial" w:hAnsi="Arial" w:cs="Arial"/>
              </w:rPr>
              <w:t>/pdf</w:t>
            </w:r>
            <w:r w:rsidR="004A4805">
              <w:rPr>
                <w:rFonts w:ascii="Arial" w:hAnsi="Arial" w:cs="Arial"/>
              </w:rPr>
              <w:br/>
            </w:r>
          </w:p>
          <w:p w14:paraId="118C6673" w14:textId="6EB8FB44" w:rsidR="001D318C" w:rsidRPr="00D50E80" w:rsidRDefault="001D318C" w:rsidP="00E910E9">
            <w:pPr>
              <w:rPr>
                <w:rFonts w:ascii="Arial" w:hAnsi="Arial" w:cs="Arial"/>
              </w:rPr>
            </w:pPr>
            <w:r w:rsidRPr="00D50E80">
              <w:rPr>
                <w:rFonts w:ascii="Arial" w:hAnsi="Arial" w:cs="Arial"/>
                <w:lang w:val="en-US"/>
              </w:rPr>
              <w:t xml:space="preserve">Example: </w:t>
            </w:r>
            <w:r w:rsidR="00811DB1">
              <w:rPr>
                <w:rFonts w:ascii="Arial" w:hAnsi="Arial" w:cs="Arial"/>
              </w:rPr>
              <w:t>IAB330</w:t>
            </w:r>
            <w:r w:rsidRPr="00D50E80">
              <w:rPr>
                <w:rFonts w:ascii="Arial" w:hAnsi="Arial" w:cs="Arial"/>
              </w:rPr>
              <w:t xml:space="preserve"> - 2019 S</w:t>
            </w:r>
            <w:r w:rsidR="00F14797">
              <w:rPr>
                <w:rFonts w:ascii="Arial" w:hAnsi="Arial" w:cs="Arial"/>
              </w:rPr>
              <w:t>2</w:t>
            </w:r>
            <w:r w:rsidRPr="00D50E80">
              <w:rPr>
                <w:rFonts w:ascii="Arial" w:hAnsi="Arial" w:cs="Arial"/>
              </w:rPr>
              <w:t xml:space="preserve"> </w:t>
            </w:r>
            <w:r w:rsidR="00811DB1">
              <w:rPr>
                <w:rFonts w:ascii="Arial" w:hAnsi="Arial" w:cs="Arial"/>
              </w:rPr>
              <w:t>A</w:t>
            </w:r>
            <w:r w:rsidR="00D833CA">
              <w:rPr>
                <w:rFonts w:ascii="Arial" w:hAnsi="Arial" w:cs="Arial"/>
              </w:rPr>
              <w:t>2</w:t>
            </w:r>
            <w:r w:rsidRPr="00D50E80">
              <w:rPr>
                <w:rFonts w:ascii="Arial" w:hAnsi="Arial" w:cs="Arial"/>
              </w:rPr>
              <w:t xml:space="preserve"> – Sri – </w:t>
            </w:r>
            <w:r w:rsidR="00307615">
              <w:rPr>
                <w:rFonts w:ascii="Arial" w:hAnsi="Arial" w:cs="Arial"/>
              </w:rPr>
              <w:t>Awesome App</w:t>
            </w:r>
            <w:r w:rsidRPr="00D50E80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doc</w:t>
            </w:r>
            <w:r w:rsidR="00E910E9">
              <w:rPr>
                <w:rFonts w:ascii="Arial" w:hAnsi="Arial" w:cs="Arial"/>
                <w:lang w:val="en-US"/>
              </w:rPr>
              <w:t>x</w:t>
            </w:r>
            <w:r w:rsidR="00D833CA">
              <w:rPr>
                <w:rFonts w:ascii="Arial" w:hAnsi="Arial" w:cs="Arial"/>
                <w:lang w:val="en-US"/>
              </w:rPr>
              <w:t>/pdf</w:t>
            </w:r>
          </w:p>
        </w:tc>
        <w:tc>
          <w:tcPr>
            <w:tcW w:w="617" w:type="dxa"/>
            <w:vAlign w:val="center"/>
          </w:tcPr>
          <w:p w14:paraId="5243044C" w14:textId="77777777" w:rsidR="001D318C" w:rsidRPr="00D50E80" w:rsidRDefault="001D318C" w:rsidP="009C3C4B">
            <w:pPr>
              <w:jc w:val="center"/>
              <w:rPr>
                <w:rFonts w:ascii="Arial" w:hAnsi="Arial" w:cs="Arial"/>
              </w:rPr>
            </w:pPr>
          </w:p>
        </w:tc>
      </w:tr>
      <w:tr w:rsidR="004B0281" w:rsidRPr="00D50E80" w14:paraId="3696743D" w14:textId="77777777" w:rsidTr="00777E00">
        <w:trPr>
          <w:trHeight w:val="1386"/>
          <w:jc w:val="center"/>
        </w:trPr>
        <w:tc>
          <w:tcPr>
            <w:tcW w:w="2830" w:type="dxa"/>
            <w:vAlign w:val="center"/>
          </w:tcPr>
          <w:p w14:paraId="5CDA09D4" w14:textId="132640B3" w:rsidR="004B0281" w:rsidRPr="00D50E80" w:rsidRDefault="002F158D" w:rsidP="00777E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Late Submission</w:t>
            </w:r>
            <w:r w:rsidR="00EC0AF5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7321" w:type="dxa"/>
            <w:gridSpan w:val="2"/>
            <w:vAlign w:val="center"/>
          </w:tcPr>
          <w:p w14:paraId="33B7F098" w14:textId="03E10851" w:rsidR="004B0281" w:rsidRPr="00D50E80" w:rsidRDefault="009A5524" w:rsidP="004A48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Our team</w:t>
            </w:r>
            <w:r w:rsidR="005E188C">
              <w:rPr>
                <w:rFonts w:ascii="Arial" w:hAnsi="Arial" w:cs="Arial"/>
              </w:rPr>
              <w:t xml:space="preserve"> acknowledge</w:t>
            </w:r>
            <w:r>
              <w:rPr>
                <w:rFonts w:ascii="Arial" w:hAnsi="Arial" w:cs="Arial"/>
              </w:rPr>
              <w:t>s</w:t>
            </w:r>
            <w:r w:rsidR="005E188C">
              <w:rPr>
                <w:rFonts w:ascii="Arial" w:hAnsi="Arial" w:cs="Arial"/>
              </w:rPr>
              <w:t xml:space="preserve"> that </w:t>
            </w:r>
            <w:r w:rsidR="002234CB">
              <w:rPr>
                <w:rFonts w:ascii="Arial" w:hAnsi="Arial" w:cs="Arial"/>
              </w:rPr>
              <w:t xml:space="preserve">as </w:t>
            </w:r>
            <w:r w:rsidR="005E188C" w:rsidRPr="005E188C">
              <w:rPr>
                <w:rFonts w:ascii="Arial" w:hAnsi="Arial" w:cs="Arial"/>
              </w:rPr>
              <w:t xml:space="preserve">per official QUT policy (stated under </w:t>
            </w:r>
            <w:hyperlink r:id="rId8" w:anchor="E_06_03.05.mdoc" w:history="1">
              <w:r w:rsidR="005E188C" w:rsidRPr="002234CB">
                <w:rPr>
                  <w:rStyle w:val="Hyperlink"/>
                  <w:rFonts w:ascii="Arial" w:hAnsi="Arial" w:cs="Arial"/>
                </w:rPr>
                <w:t>E/6.3 Student academic concessions, subsection 6.3.5 Late assessment and extensions</w:t>
              </w:r>
            </w:hyperlink>
            <w:r w:rsidR="002234CB">
              <w:rPr>
                <w:rFonts w:ascii="Arial" w:hAnsi="Arial" w:cs="Arial"/>
              </w:rPr>
              <w:t>),</w:t>
            </w:r>
            <w:r w:rsidR="005E188C" w:rsidRPr="005E188C">
              <w:rPr>
                <w:rFonts w:ascii="Arial" w:hAnsi="Arial" w:cs="Arial"/>
              </w:rPr>
              <w:t xml:space="preserve"> </w:t>
            </w:r>
            <w:r w:rsidR="005E188C">
              <w:rPr>
                <w:rFonts w:ascii="Arial" w:hAnsi="Arial" w:cs="Arial"/>
              </w:rPr>
              <w:t>late</w:t>
            </w:r>
            <w:r w:rsidR="005E188C" w:rsidRPr="005E188C">
              <w:rPr>
                <w:rFonts w:ascii="Arial" w:hAnsi="Arial" w:cs="Arial"/>
              </w:rPr>
              <w:t xml:space="preserve"> submission </w:t>
            </w:r>
            <w:r w:rsidR="002234CB">
              <w:rPr>
                <w:rFonts w:ascii="Arial" w:hAnsi="Arial" w:cs="Arial"/>
              </w:rPr>
              <w:t xml:space="preserve">without an approved extension </w:t>
            </w:r>
            <w:r w:rsidR="009C3C4B">
              <w:rPr>
                <w:rFonts w:ascii="Arial" w:hAnsi="Arial" w:cs="Arial"/>
              </w:rPr>
              <w:t xml:space="preserve">in place, </w:t>
            </w:r>
            <w:r w:rsidR="005E188C">
              <w:rPr>
                <w:rFonts w:ascii="Arial" w:hAnsi="Arial" w:cs="Arial"/>
              </w:rPr>
              <w:t>will</w:t>
            </w:r>
            <w:r w:rsidR="005E188C" w:rsidRPr="005E188C">
              <w:rPr>
                <w:rFonts w:ascii="Arial" w:hAnsi="Arial" w:cs="Arial"/>
              </w:rPr>
              <w:t xml:space="preserve"> be marked ZERO</w:t>
            </w:r>
            <w:r w:rsidR="002234CB">
              <w:rPr>
                <w:rFonts w:ascii="Arial" w:hAnsi="Arial" w:cs="Arial"/>
              </w:rPr>
              <w:t>, without exceptions.</w:t>
            </w:r>
          </w:p>
        </w:tc>
        <w:tc>
          <w:tcPr>
            <w:tcW w:w="617" w:type="dxa"/>
            <w:vAlign w:val="center"/>
          </w:tcPr>
          <w:p w14:paraId="3295C43F" w14:textId="77777777" w:rsidR="004B0281" w:rsidRPr="00D50E80" w:rsidRDefault="004B0281" w:rsidP="009C3C4B">
            <w:pPr>
              <w:jc w:val="center"/>
              <w:rPr>
                <w:rFonts w:ascii="Arial" w:hAnsi="Arial" w:cs="Arial"/>
              </w:rPr>
            </w:pPr>
          </w:p>
        </w:tc>
      </w:tr>
      <w:tr w:rsidR="002F158D" w:rsidRPr="00D50E80" w14:paraId="202F3800" w14:textId="77777777" w:rsidTr="00777E00">
        <w:trPr>
          <w:trHeight w:val="1264"/>
          <w:jc w:val="center"/>
        </w:trPr>
        <w:tc>
          <w:tcPr>
            <w:tcW w:w="2830" w:type="dxa"/>
            <w:vAlign w:val="center"/>
          </w:tcPr>
          <w:p w14:paraId="43158533" w14:textId="3B94B601" w:rsidR="001D318C" w:rsidRPr="00D50E80" w:rsidRDefault="00012041" w:rsidP="00777E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Confirmation</w:t>
            </w:r>
          </w:p>
        </w:tc>
        <w:tc>
          <w:tcPr>
            <w:tcW w:w="7321" w:type="dxa"/>
            <w:gridSpan w:val="2"/>
            <w:vAlign w:val="center"/>
          </w:tcPr>
          <w:p w14:paraId="2BA3DCDB" w14:textId="656634FD" w:rsidR="001D318C" w:rsidRPr="00D50E80" w:rsidRDefault="007615C5" w:rsidP="004E6F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We </w:t>
            </w:r>
            <w:r>
              <w:rPr>
                <w:rFonts w:ascii="Arial" w:hAnsi="Arial" w:cs="Arial"/>
                <w:bCs/>
              </w:rPr>
              <w:t xml:space="preserve">have carefully read through the assessment requirements and acknowledge that </w:t>
            </w:r>
            <w:r w:rsidRPr="00777E00">
              <w:rPr>
                <w:rFonts w:ascii="Arial" w:hAnsi="Arial" w:cs="Arial"/>
                <w:bCs/>
                <w:color w:val="FF0000"/>
              </w:rPr>
              <w:t xml:space="preserve">each member has </w:t>
            </w:r>
            <w:r w:rsidR="0043105A" w:rsidRPr="00777E00">
              <w:rPr>
                <w:rFonts w:ascii="Arial" w:hAnsi="Arial" w:cs="Arial"/>
                <w:bCs/>
                <w:color w:val="FF0000"/>
              </w:rPr>
              <w:t xml:space="preserve">made </w:t>
            </w:r>
            <w:r w:rsidR="00D66D3E">
              <w:rPr>
                <w:rFonts w:ascii="Arial" w:hAnsi="Arial" w:cs="Arial"/>
                <w:bCs/>
                <w:color w:val="FF0000"/>
              </w:rPr>
              <w:t xml:space="preserve">no more than </w:t>
            </w:r>
            <w:r w:rsidR="0043105A" w:rsidRPr="00777E00">
              <w:rPr>
                <w:rFonts w:ascii="Arial" w:hAnsi="Arial" w:cs="Arial"/>
                <w:bCs/>
                <w:color w:val="FF0000"/>
              </w:rPr>
              <w:t xml:space="preserve">25 marks worth of contribution to this assessment </w:t>
            </w:r>
            <w:r w:rsidR="0043105A">
              <w:rPr>
                <w:rFonts w:ascii="Arial" w:hAnsi="Arial" w:cs="Arial"/>
                <w:bCs/>
              </w:rPr>
              <w:t>and furthermore, we have completed this</w:t>
            </w:r>
            <w:r>
              <w:rPr>
                <w:rFonts w:ascii="Arial" w:hAnsi="Arial" w:cs="Arial"/>
              </w:rPr>
              <w:t xml:space="preserve"> </w:t>
            </w:r>
            <w:r w:rsidR="001D318C">
              <w:rPr>
                <w:rFonts w:ascii="Arial" w:hAnsi="Arial" w:cs="Arial"/>
              </w:rPr>
              <w:t>checklist and included</w:t>
            </w:r>
            <w:r w:rsidR="004E6F1F">
              <w:rPr>
                <w:rFonts w:ascii="Arial" w:hAnsi="Arial" w:cs="Arial"/>
              </w:rPr>
              <w:t xml:space="preserve"> </w:t>
            </w:r>
            <w:r w:rsidR="0043105A">
              <w:rPr>
                <w:rFonts w:ascii="Arial" w:hAnsi="Arial" w:cs="Arial"/>
              </w:rPr>
              <w:t>it as part of our submission.</w:t>
            </w:r>
          </w:p>
        </w:tc>
        <w:tc>
          <w:tcPr>
            <w:tcW w:w="617" w:type="dxa"/>
            <w:vAlign w:val="center"/>
          </w:tcPr>
          <w:p w14:paraId="485C838B" w14:textId="77777777" w:rsidR="001D318C" w:rsidRPr="00D50E80" w:rsidRDefault="001D318C" w:rsidP="009C3C4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E841CEF" w14:textId="77777777" w:rsidR="00D50E80" w:rsidRPr="00D50E80" w:rsidRDefault="00D50E80" w:rsidP="00D50E80">
      <w:pPr>
        <w:rPr>
          <w:rFonts w:ascii="Arial" w:hAnsi="Arial" w:cs="Arial"/>
        </w:rPr>
      </w:pPr>
    </w:p>
    <w:p w14:paraId="3D56DADC" w14:textId="77777777" w:rsidR="00D50E80" w:rsidRPr="00D50E80" w:rsidRDefault="00D50E80" w:rsidP="00D50E80">
      <w:pPr>
        <w:rPr>
          <w:rFonts w:ascii="Arial" w:hAnsi="Arial" w:cs="Arial"/>
        </w:rPr>
      </w:pPr>
    </w:p>
    <w:p w14:paraId="35BBC43A" w14:textId="5B7E9E5B" w:rsidR="00D50E80" w:rsidRPr="00D50E80" w:rsidRDefault="00D50E80" w:rsidP="00D50E80">
      <w:pPr>
        <w:jc w:val="center"/>
        <w:rPr>
          <w:rFonts w:ascii="Arial" w:hAnsi="Arial" w:cs="Arial"/>
          <w:b/>
          <w:color w:val="FF0000"/>
          <w:sz w:val="28"/>
        </w:rPr>
      </w:pPr>
      <w:r w:rsidRPr="00D50E80">
        <w:rPr>
          <w:rFonts w:ascii="Arial" w:hAnsi="Arial" w:cs="Arial"/>
          <w:b/>
          <w:color w:val="FF0000"/>
          <w:sz w:val="28"/>
        </w:rPr>
        <w:t>ASSIGNMENT WILL BE SUBMITTED ON BLACKBOARD</w:t>
      </w:r>
    </w:p>
    <w:p w14:paraId="5819E132" w14:textId="77777777" w:rsidR="00104B2D" w:rsidRDefault="00104B2D" w:rsidP="00D50E80">
      <w:pPr>
        <w:jc w:val="center"/>
        <w:rPr>
          <w:rFonts w:ascii="Arial" w:hAnsi="Arial" w:cs="Arial"/>
          <w:b/>
          <w:color w:val="FF0000"/>
          <w:sz w:val="28"/>
          <w:highlight w:val="black"/>
        </w:rPr>
      </w:pPr>
    </w:p>
    <w:p w14:paraId="7F63C846" w14:textId="77998896" w:rsidR="00D50E80" w:rsidRPr="00104B2D" w:rsidRDefault="00D50E80" w:rsidP="00D50E80">
      <w:pPr>
        <w:jc w:val="center"/>
        <w:rPr>
          <w:rFonts w:ascii="Arial" w:hAnsi="Arial" w:cs="Arial"/>
          <w:b/>
          <w:color w:val="FFFFFF" w:themeColor="background1"/>
          <w:sz w:val="30"/>
          <w:szCs w:val="30"/>
        </w:rPr>
      </w:pPr>
      <w:r w:rsidRPr="00104B2D">
        <w:rPr>
          <w:rFonts w:ascii="Arial" w:hAnsi="Arial" w:cs="Arial"/>
          <w:b/>
          <w:color w:val="FFFFFF" w:themeColor="background1"/>
          <w:sz w:val="30"/>
          <w:szCs w:val="30"/>
          <w:highlight w:val="black"/>
        </w:rPr>
        <w:t>LATE SUBMISSIONS WILL BE MARKED ZERO AS PER QUT POLICY</w:t>
      </w:r>
    </w:p>
    <w:p w14:paraId="1DD58EB1" w14:textId="77777777" w:rsidR="00104B2D" w:rsidRDefault="00104B2D" w:rsidP="00D50E80">
      <w:pPr>
        <w:jc w:val="center"/>
        <w:rPr>
          <w:rFonts w:ascii="Arial" w:hAnsi="Arial" w:cs="Arial"/>
          <w:b/>
          <w:color w:val="FF0000"/>
          <w:sz w:val="28"/>
        </w:rPr>
      </w:pPr>
    </w:p>
    <w:p w14:paraId="32071227" w14:textId="634B88CD" w:rsidR="00D50E80" w:rsidRPr="00D50E80" w:rsidRDefault="00D50E80" w:rsidP="00D50E80">
      <w:pPr>
        <w:jc w:val="center"/>
        <w:rPr>
          <w:rFonts w:ascii="Arial" w:hAnsi="Arial" w:cs="Arial"/>
          <w:b/>
          <w:color w:val="FF0000"/>
          <w:sz w:val="28"/>
        </w:rPr>
      </w:pPr>
      <w:r w:rsidRPr="00D50E80">
        <w:rPr>
          <w:rFonts w:ascii="Arial" w:hAnsi="Arial" w:cs="Arial"/>
          <w:b/>
          <w:color w:val="FF0000"/>
          <w:sz w:val="28"/>
        </w:rPr>
        <w:t>&gt;&gt;&gt; DO NOT WAIT UNTIL THE LAST MINUTE TO SUBMIT &lt;&lt;&lt;</w:t>
      </w:r>
    </w:p>
    <w:p w14:paraId="55AD3C95" w14:textId="77777777" w:rsidR="00104B2D" w:rsidRDefault="00104B2D" w:rsidP="00D50E80">
      <w:pPr>
        <w:jc w:val="center"/>
        <w:rPr>
          <w:rFonts w:ascii="Arial" w:hAnsi="Arial" w:cs="Arial"/>
          <w:b/>
          <w:color w:val="FF0000"/>
          <w:sz w:val="28"/>
          <w:highlight w:val="black"/>
        </w:rPr>
      </w:pPr>
    </w:p>
    <w:p w14:paraId="5E4BD289" w14:textId="58759DD2" w:rsidR="00880CF7" w:rsidRDefault="00FF52B0" w:rsidP="00FF52B0">
      <w:pPr>
        <w:jc w:val="center"/>
        <w:rPr>
          <w:rFonts w:ascii="Arial" w:hAnsi="Arial" w:cs="Arial"/>
          <w:lang w:val="en-GB"/>
        </w:rPr>
      </w:pPr>
      <w:r w:rsidRPr="00D50E80">
        <w:rPr>
          <w:rFonts w:ascii="Arial" w:hAnsi="Arial" w:cs="Arial"/>
          <w:b/>
          <w:color w:val="FF0000"/>
          <w:sz w:val="32"/>
        </w:rPr>
        <w:t xml:space="preserve">DUE DATE: </w:t>
      </w:r>
      <w:r w:rsidR="00F07407" w:rsidRPr="00F07407">
        <w:t xml:space="preserve"> </w:t>
      </w:r>
      <w:r w:rsidR="003D0357">
        <w:rPr>
          <w:rFonts w:ascii="Arial" w:hAnsi="Arial" w:cs="Arial"/>
          <w:b/>
          <w:color w:val="FF0000"/>
          <w:sz w:val="32"/>
        </w:rPr>
        <w:t>MONDAY</w:t>
      </w:r>
      <w:r w:rsidR="00F07407" w:rsidRPr="00F07407">
        <w:rPr>
          <w:rFonts w:ascii="Arial" w:hAnsi="Arial" w:cs="Arial"/>
          <w:b/>
          <w:color w:val="FF0000"/>
          <w:sz w:val="32"/>
        </w:rPr>
        <w:t xml:space="preserve">, SEPTEMBER </w:t>
      </w:r>
      <w:r w:rsidR="003D0357">
        <w:rPr>
          <w:rFonts w:ascii="Arial" w:hAnsi="Arial" w:cs="Arial"/>
          <w:b/>
          <w:color w:val="FF0000"/>
          <w:sz w:val="32"/>
        </w:rPr>
        <w:t>30</w:t>
      </w:r>
      <w:r w:rsidR="00F07407" w:rsidRPr="00F07407">
        <w:rPr>
          <w:rFonts w:ascii="Arial" w:hAnsi="Arial" w:cs="Arial"/>
          <w:b/>
          <w:color w:val="FF0000"/>
          <w:sz w:val="32"/>
        </w:rPr>
        <w:t>, 2019</w:t>
      </w:r>
      <w:r w:rsidRPr="00D50E80">
        <w:rPr>
          <w:rFonts w:ascii="Arial" w:hAnsi="Arial" w:cs="Arial"/>
          <w:b/>
          <w:color w:val="FF0000"/>
          <w:sz w:val="32"/>
        </w:rPr>
        <w:t xml:space="preserve"> @ 11:59 PM (23:59)</w:t>
      </w:r>
    </w:p>
    <w:p w14:paraId="213E0F9D" w14:textId="77777777" w:rsidR="007B71FE" w:rsidRDefault="007B71FE">
      <w:pPr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1"/>
        <w:gridCol w:w="6647"/>
      </w:tblGrid>
      <w:tr w:rsidR="007B71FE" w:rsidRPr="0053554E" w14:paraId="46449221" w14:textId="77777777" w:rsidTr="00D14D52">
        <w:trPr>
          <w:trHeight w:val="397"/>
          <w:jc w:val="center"/>
        </w:trPr>
        <w:tc>
          <w:tcPr>
            <w:tcW w:w="5000" w:type="pct"/>
            <w:gridSpan w:val="2"/>
            <w:shd w:val="clear" w:color="auto" w:fill="0070C0"/>
            <w:vAlign w:val="center"/>
          </w:tcPr>
          <w:p w14:paraId="0DA32163" w14:textId="180A48AD" w:rsidR="007B71FE" w:rsidRPr="00184F0D" w:rsidRDefault="007B71FE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>App Style Guide</w:t>
            </w:r>
          </w:p>
        </w:tc>
      </w:tr>
      <w:tr w:rsidR="0038240F" w:rsidRPr="0053554E" w14:paraId="3900C584" w14:textId="77777777" w:rsidTr="003C19FB">
        <w:trPr>
          <w:trHeight w:val="573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C300370" w14:textId="238DDEEE" w:rsidR="0038240F" w:rsidRPr="007924C9" w:rsidRDefault="0038240F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GROUP</w:t>
            </w:r>
            <w:r w:rsidR="00D342F3"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 xml:space="preserve"> </w:t>
            </w:r>
            <w:r w:rsidR="00896A20"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br/>
            </w:r>
            <w:r w:rsidR="00D342F3"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 xml:space="preserve">(Insert clear image here </w:t>
            </w:r>
            <w:r w:rsidR="003C19FB"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 xml:space="preserve">OR </w:t>
            </w:r>
            <w:r w:rsidR="00D342F3"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attach as a separate document)</w:t>
            </w:r>
          </w:p>
        </w:tc>
      </w:tr>
      <w:tr w:rsidR="007B71FE" w:rsidRPr="0053554E" w14:paraId="21B35C37" w14:textId="77777777" w:rsidTr="003C19FB">
        <w:trPr>
          <w:trHeight w:val="11482"/>
          <w:jc w:val="center"/>
        </w:trPr>
        <w:tc>
          <w:tcPr>
            <w:tcW w:w="5000" w:type="pct"/>
            <w:gridSpan w:val="2"/>
          </w:tcPr>
          <w:p w14:paraId="4F91A6A8" w14:textId="77777777" w:rsidR="007B71FE" w:rsidRPr="0053554E" w:rsidRDefault="007B71FE" w:rsidP="00D14D52">
            <w:pPr>
              <w:pStyle w:val="H3"/>
              <w:widowControl/>
              <w:spacing w:before="40" w:after="40"/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</w:pPr>
          </w:p>
        </w:tc>
      </w:tr>
      <w:tr w:rsidR="007B71FE" w:rsidRPr="0053554E" w14:paraId="15A05C40" w14:textId="77777777" w:rsidTr="00D14D52">
        <w:trPr>
          <w:trHeight w:val="397"/>
          <w:jc w:val="center"/>
        </w:trPr>
        <w:tc>
          <w:tcPr>
            <w:tcW w:w="5000" w:type="pct"/>
            <w:gridSpan w:val="2"/>
            <w:shd w:val="clear" w:color="auto" w:fill="0070C0"/>
            <w:vAlign w:val="center"/>
          </w:tcPr>
          <w:p w14:paraId="78E57402" w14:textId="77777777" w:rsidR="007B71FE" w:rsidRPr="0053554E" w:rsidRDefault="007B71FE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 w:rsidRPr="0053554E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>? Marks</w:t>
            </w: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 xml:space="preserve"> (to be completed by tutor)</w:t>
            </w:r>
          </w:p>
        </w:tc>
      </w:tr>
      <w:tr w:rsidR="007B71FE" w:rsidRPr="0053554E" w14:paraId="36B3522D" w14:textId="77777777" w:rsidTr="00D14D52">
        <w:trPr>
          <w:trHeight w:val="1403"/>
          <w:jc w:val="center"/>
        </w:trPr>
        <w:tc>
          <w:tcPr>
            <w:tcW w:w="1666" w:type="pct"/>
            <w:shd w:val="clear" w:color="auto" w:fill="auto"/>
            <w:vAlign w:val="center"/>
          </w:tcPr>
          <w:p w14:paraId="43FFCFE7" w14:textId="77777777" w:rsidR="007B71FE" w:rsidRPr="0053554E" w:rsidRDefault="007B71FE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32"/>
                <w:szCs w:val="22"/>
                <w:lang w:val="en-GB"/>
              </w:rPr>
            </w:pPr>
            <w:r>
              <w:rPr>
                <w:rFonts w:ascii="Arial" w:hAnsi="Arial" w:cs="Arial"/>
                <w:snapToGrid/>
                <w:sz w:val="32"/>
                <w:szCs w:val="22"/>
                <w:lang w:val="en-GB"/>
              </w:rPr>
              <w:t xml:space="preserve">Tutor </w:t>
            </w:r>
            <w:r w:rsidRPr="0053554E">
              <w:rPr>
                <w:rFonts w:ascii="Arial" w:hAnsi="Arial" w:cs="Arial"/>
                <w:snapToGrid/>
                <w:sz w:val="32"/>
                <w:szCs w:val="22"/>
                <w:lang w:val="en-GB"/>
              </w:rPr>
              <w:t>Comments</w:t>
            </w:r>
          </w:p>
        </w:tc>
        <w:tc>
          <w:tcPr>
            <w:tcW w:w="3334" w:type="pct"/>
            <w:shd w:val="clear" w:color="auto" w:fill="auto"/>
          </w:tcPr>
          <w:p w14:paraId="47D7A3CA" w14:textId="77777777" w:rsidR="007B71FE" w:rsidRPr="0053554E" w:rsidRDefault="007B71FE" w:rsidP="00D14D52">
            <w:pPr>
              <w:pStyle w:val="H3"/>
              <w:widowControl/>
              <w:spacing w:before="40" w:after="40"/>
              <w:rPr>
                <w:rFonts w:ascii="Arial" w:hAnsi="Arial" w:cs="Arial"/>
                <w:snapToGrid/>
                <w:sz w:val="24"/>
                <w:szCs w:val="22"/>
                <w:lang w:val="en-GB"/>
              </w:rPr>
            </w:pPr>
          </w:p>
        </w:tc>
      </w:tr>
    </w:tbl>
    <w:p w14:paraId="12647DF5" w14:textId="77777777" w:rsidR="001E6EB9" w:rsidRDefault="001E6EB9">
      <w:pPr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0"/>
        <w:gridCol w:w="283"/>
        <w:gridCol w:w="349"/>
        <w:gridCol w:w="3618"/>
        <w:gridCol w:w="993"/>
        <w:gridCol w:w="2035"/>
      </w:tblGrid>
      <w:tr w:rsidR="007E7F8A" w:rsidRPr="0053554E" w14:paraId="10D0585A" w14:textId="77777777" w:rsidTr="00877AC9">
        <w:trPr>
          <w:trHeight w:val="397"/>
          <w:jc w:val="center"/>
        </w:trPr>
        <w:tc>
          <w:tcPr>
            <w:tcW w:w="5000" w:type="pct"/>
            <w:gridSpan w:val="6"/>
            <w:shd w:val="clear" w:color="auto" w:fill="0070C0"/>
            <w:vAlign w:val="center"/>
          </w:tcPr>
          <w:p w14:paraId="7F8E4A96" w14:textId="2E314ED8" w:rsidR="007E7F8A" w:rsidRPr="003C19FB" w:rsidRDefault="002922D9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lastRenderedPageBreak/>
              <w:t>App Pages</w:t>
            </w:r>
          </w:p>
        </w:tc>
      </w:tr>
      <w:tr w:rsidR="00B600F2" w:rsidRPr="0053554E" w14:paraId="3637EACF" w14:textId="77777777" w:rsidTr="00877AC9">
        <w:trPr>
          <w:trHeight w:val="331"/>
          <w:jc w:val="center"/>
        </w:trPr>
        <w:tc>
          <w:tcPr>
            <w:tcW w:w="5000" w:type="pct"/>
            <w:gridSpan w:val="6"/>
          </w:tcPr>
          <w:p w14:paraId="0B50CF93" w14:textId="019B4A50" w:rsidR="00FD4347" w:rsidRPr="00FD4347" w:rsidDel="002A597C" w:rsidRDefault="00761795" w:rsidP="00FD4347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>GitHub Repo</w:t>
            </w:r>
            <w:r w:rsidR="00FD4347"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 xml:space="preserve"> URL – </w:t>
            </w:r>
          </w:p>
        </w:tc>
      </w:tr>
      <w:tr w:rsidR="00761795" w:rsidRPr="0053554E" w14:paraId="3786DEC1" w14:textId="77777777" w:rsidTr="00877AC9">
        <w:trPr>
          <w:trHeight w:val="331"/>
          <w:jc w:val="center"/>
        </w:trPr>
        <w:tc>
          <w:tcPr>
            <w:tcW w:w="5000" w:type="pct"/>
            <w:gridSpan w:val="6"/>
          </w:tcPr>
          <w:p w14:paraId="74F6B4E6" w14:textId="2A61589B" w:rsidR="00761795" w:rsidRPr="00777E00" w:rsidRDefault="00FD4347" w:rsidP="00761795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</w:pPr>
            <w:r w:rsidRPr="00777E00"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  <w:t>Please make sure that your tutor can access the repo</w:t>
            </w:r>
            <w:r w:rsidR="00D037D9" w:rsidRPr="00777E00"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  <w:t xml:space="preserve"> above</w:t>
            </w:r>
            <w:r w:rsidRPr="00777E00"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  <w:t>.</w:t>
            </w:r>
          </w:p>
        </w:tc>
      </w:tr>
      <w:tr w:rsidR="007E7F8A" w:rsidRPr="0053554E" w14:paraId="11CA42C2" w14:textId="77777777" w:rsidTr="00877AC9">
        <w:trPr>
          <w:trHeight w:val="331"/>
          <w:jc w:val="center"/>
        </w:trPr>
        <w:tc>
          <w:tcPr>
            <w:tcW w:w="5000" w:type="pct"/>
            <w:gridSpan w:val="6"/>
          </w:tcPr>
          <w:p w14:paraId="76CC2C3E" w14:textId="1DDCCB5A" w:rsidR="007E7F8A" w:rsidRDefault="005F5C66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>Please list the Views (XAML files), related ViewModels (.cs files), Models (</w:t>
            </w:r>
            <w:r w:rsidR="00D25A82"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 xml:space="preserve">.cs files </w:t>
            </w: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 xml:space="preserve">where applicable) and </w:t>
            </w:r>
            <w:r w:rsidR="003F1777"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>additional files (if applicable)</w:t>
            </w:r>
            <w:r w:rsidR="00F91992"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 xml:space="preserve"> </w:t>
            </w:r>
            <w:r w:rsidR="007C0198"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>created by the team.</w:t>
            </w:r>
          </w:p>
        </w:tc>
      </w:tr>
      <w:tr w:rsidR="007C0198" w:rsidRPr="0053554E" w14:paraId="39D0A910" w14:textId="77777777" w:rsidTr="00877AC9">
        <w:trPr>
          <w:trHeight w:val="331"/>
          <w:jc w:val="center"/>
        </w:trPr>
        <w:tc>
          <w:tcPr>
            <w:tcW w:w="5000" w:type="pct"/>
            <w:gridSpan w:val="6"/>
          </w:tcPr>
          <w:p w14:paraId="76FB5E99" w14:textId="77777777" w:rsidR="00745384" w:rsidRDefault="00A2346C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</w:pPr>
            <w:r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  <w:t>If multiple team members are contributing to a screen/feature, this should be c</w:t>
            </w:r>
            <w:r w:rsidR="005C6A2E"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  <w:t xml:space="preserve">learly stated. </w:t>
            </w:r>
          </w:p>
          <w:p w14:paraId="1466762F" w14:textId="506D7E09" w:rsidR="007C0198" w:rsidRPr="007C7528" w:rsidDel="002A597C" w:rsidRDefault="005C6A2E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</w:pPr>
            <w:r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>Please do not have more than two (at most three)</w:t>
            </w:r>
            <w:r w:rsidR="00745384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 xml:space="preserve"> members</w:t>
            </w:r>
            <w:r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 xml:space="preserve"> contributing to a screen/feature.</w:t>
            </w:r>
            <w:r w:rsidR="0043535B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 xml:space="preserve"> This will make grading very difficult and members co</w:t>
            </w:r>
            <w:r w:rsidR="00C07BD7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>uld potentially not get the marks they were expecting. E</w:t>
            </w:r>
            <w:r w:rsidR="00A43507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>ach page</w:t>
            </w:r>
            <w:r w:rsidR="00485BFB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 xml:space="preserve"> </w:t>
            </w:r>
            <w:r w:rsidR="007C7528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>can earn</w:t>
            </w:r>
            <w:r w:rsidR="00A43507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 xml:space="preserve"> a maximum </w:t>
            </w:r>
            <w:r w:rsidR="00485BFB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>of 10 marks</w:t>
            </w:r>
            <w:r w:rsidR="00531069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 xml:space="preserve"> depending on its complex</w:t>
            </w:r>
            <w:r w:rsidR="00255AD8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>ity</w:t>
            </w:r>
            <w:r w:rsidR="001564BF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 xml:space="preserve"> (</w:t>
            </w:r>
            <w:r w:rsidR="002A37EA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 xml:space="preserve">has </w:t>
            </w:r>
            <w:r w:rsidR="001564BF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>Models, Views, ViewModels)</w:t>
            </w:r>
            <w:r w:rsidR="00255AD8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 xml:space="preserve">. </w:t>
            </w:r>
            <w:r w:rsidR="00255AD8" w:rsidRPr="00F441D4">
              <w:rPr>
                <w:rFonts w:ascii="Arial" w:hAnsi="Arial" w:cs="Arial"/>
                <w:bCs/>
                <w:snapToGrid/>
                <w:color w:val="FF0000"/>
                <w:sz w:val="18"/>
                <w:szCs w:val="16"/>
                <w:lang w:val="en-GB"/>
              </w:rPr>
              <w:t>Less complex screens</w:t>
            </w:r>
            <w:r w:rsidR="00F441D4" w:rsidRPr="00F441D4">
              <w:rPr>
                <w:rFonts w:ascii="Arial" w:hAnsi="Arial" w:cs="Arial"/>
                <w:bCs/>
                <w:snapToGrid/>
                <w:color w:val="FF0000"/>
                <w:sz w:val="18"/>
                <w:szCs w:val="16"/>
                <w:lang w:val="en-GB"/>
              </w:rPr>
              <w:t>/pages</w:t>
            </w:r>
            <w:r w:rsidR="00255AD8" w:rsidRPr="00F441D4">
              <w:rPr>
                <w:rFonts w:ascii="Arial" w:hAnsi="Arial" w:cs="Arial"/>
                <w:bCs/>
                <w:snapToGrid/>
                <w:color w:val="FF0000"/>
                <w:sz w:val="18"/>
                <w:szCs w:val="16"/>
                <w:lang w:val="en-GB"/>
              </w:rPr>
              <w:t xml:space="preserve"> </w:t>
            </w:r>
            <w:r w:rsidR="00DF3FDB" w:rsidRPr="00F441D4">
              <w:rPr>
                <w:rFonts w:ascii="Arial" w:hAnsi="Arial" w:cs="Arial"/>
                <w:bCs/>
                <w:snapToGrid/>
                <w:color w:val="FF0000"/>
                <w:sz w:val="18"/>
                <w:szCs w:val="16"/>
                <w:lang w:val="en-GB"/>
              </w:rPr>
              <w:t>will</w:t>
            </w:r>
            <w:r w:rsidR="00CA65DE" w:rsidRPr="00F441D4">
              <w:rPr>
                <w:rFonts w:ascii="Arial" w:hAnsi="Arial" w:cs="Arial"/>
                <w:bCs/>
                <w:snapToGrid/>
                <w:color w:val="FF0000"/>
                <w:sz w:val="18"/>
                <w:szCs w:val="16"/>
                <w:lang w:val="en-GB"/>
              </w:rPr>
              <w:t xml:space="preserve"> </w:t>
            </w:r>
            <w:r w:rsidR="00046D31" w:rsidRPr="00F441D4">
              <w:rPr>
                <w:rFonts w:ascii="Arial" w:hAnsi="Arial" w:cs="Arial"/>
                <w:bCs/>
                <w:snapToGrid/>
                <w:color w:val="FF0000"/>
                <w:sz w:val="18"/>
                <w:szCs w:val="16"/>
                <w:lang w:val="en-GB"/>
              </w:rPr>
              <w:t>not be eligible for the full 10 marks</w:t>
            </w:r>
            <w:r w:rsidR="00046D31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>. Tutors will determine the maximum marks for</w:t>
            </w:r>
            <w:r w:rsidR="006E0C49"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 xml:space="preserve"> such pages on a case by case basis.</w:t>
            </w:r>
          </w:p>
        </w:tc>
      </w:tr>
      <w:tr w:rsidR="000A52DE" w:rsidRPr="0053554E" w14:paraId="23C94B5D" w14:textId="77777777" w:rsidTr="000A52DE">
        <w:trPr>
          <w:trHeight w:val="331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0533802F" w14:textId="77777777" w:rsidR="000A52DE" w:rsidRPr="00777E00" w:rsidRDefault="000A52DE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</w:pPr>
            <w:bookmarkStart w:id="0" w:name="_Hlk19685705"/>
          </w:p>
        </w:tc>
      </w:tr>
      <w:tr w:rsidR="007123A7" w:rsidRPr="0053554E" w14:paraId="4EF8F862" w14:textId="77777777" w:rsidTr="007123A7">
        <w:trPr>
          <w:trHeight w:val="331"/>
          <w:jc w:val="center"/>
        </w:trPr>
        <w:tc>
          <w:tcPr>
            <w:tcW w:w="1491" w:type="pct"/>
            <w:gridSpan w:val="2"/>
          </w:tcPr>
          <w:p w14:paraId="35CCE015" w14:textId="413789AE" w:rsidR="007123A7" w:rsidRPr="00AD4924" w:rsidRDefault="007123A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</w:t>
            </w:r>
          </w:p>
        </w:tc>
        <w:tc>
          <w:tcPr>
            <w:tcW w:w="3509" w:type="pct"/>
            <w:gridSpan w:val="4"/>
          </w:tcPr>
          <w:p w14:paraId="7E6DA251" w14:textId="5ACE4228" w:rsidR="007123A7" w:rsidRPr="007123A7" w:rsidRDefault="007123A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tr w:rsidR="007123A7" w:rsidRPr="0053554E" w14:paraId="4A982C31" w14:textId="77777777" w:rsidTr="007123A7">
        <w:trPr>
          <w:trHeight w:val="331"/>
          <w:jc w:val="center"/>
        </w:trPr>
        <w:tc>
          <w:tcPr>
            <w:tcW w:w="1491" w:type="pct"/>
            <w:gridSpan w:val="2"/>
          </w:tcPr>
          <w:p w14:paraId="7DC71EBF" w14:textId="597AB5B1" w:rsidR="007123A7" w:rsidRPr="00AD4924" w:rsidRDefault="007123A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 Purpose</w:t>
            </w:r>
          </w:p>
        </w:tc>
        <w:tc>
          <w:tcPr>
            <w:tcW w:w="3509" w:type="pct"/>
            <w:gridSpan w:val="4"/>
          </w:tcPr>
          <w:p w14:paraId="04C2431D" w14:textId="77777777" w:rsidR="007123A7" w:rsidRDefault="007123A7" w:rsidP="008B6F3E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  <w:p w14:paraId="5AF38091" w14:textId="51034030" w:rsidR="008B6F3E" w:rsidRPr="008B6F3E" w:rsidRDefault="008B6F3E" w:rsidP="008B6F3E">
            <w:pPr>
              <w:rPr>
                <w:lang w:val="en-GB"/>
              </w:rPr>
            </w:pPr>
          </w:p>
        </w:tc>
      </w:tr>
      <w:tr w:rsidR="00393AC7" w:rsidRPr="0053554E" w14:paraId="09C3F6C2" w14:textId="77777777" w:rsidTr="00393AC7">
        <w:trPr>
          <w:trHeight w:val="331"/>
          <w:jc w:val="center"/>
        </w:trPr>
        <w:tc>
          <w:tcPr>
            <w:tcW w:w="1491" w:type="pct"/>
            <w:gridSpan w:val="2"/>
          </w:tcPr>
          <w:p w14:paraId="7508B67F" w14:textId="4A267FB5" w:rsidR="00393AC7" w:rsidRPr="00AD4924" w:rsidRDefault="00393AC7" w:rsidP="00FD4347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bookmarkStart w:id="1" w:name="_Hlk20212269"/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Related Files</w:t>
            </w:r>
          </w:p>
        </w:tc>
        <w:tc>
          <w:tcPr>
            <w:tcW w:w="2488" w:type="pct"/>
            <w:gridSpan w:val="3"/>
          </w:tcPr>
          <w:p w14:paraId="338ABB08" w14:textId="77777777" w:rsidR="00393AC7" w:rsidRPr="007123A7" w:rsidRDefault="00393AC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7123A7">
              <w:rPr>
                <w:rFonts w:ascii="Arial" w:hAnsi="Arial" w:cs="Arial"/>
                <w:bCs/>
                <w:snapToGrid/>
                <w:sz w:val="20"/>
                <w:lang w:val="en-GB"/>
              </w:rPr>
              <w:t>Assigned Team Member</w:t>
            </w: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(s)</w:t>
            </w:r>
          </w:p>
        </w:tc>
        <w:tc>
          <w:tcPr>
            <w:tcW w:w="1021" w:type="pct"/>
          </w:tcPr>
          <w:p w14:paraId="3E6D7F93" w14:textId="684A5FC2" w:rsidR="00393AC7" w:rsidRPr="007123A7" w:rsidRDefault="00393AC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Marks Attempted</w:t>
            </w:r>
          </w:p>
        </w:tc>
      </w:tr>
      <w:tr w:rsidR="00E36571" w:rsidRPr="0053554E" w14:paraId="5416FE44" w14:textId="77777777" w:rsidTr="00E36571">
        <w:trPr>
          <w:trHeight w:val="331"/>
          <w:jc w:val="center"/>
        </w:trPr>
        <w:tc>
          <w:tcPr>
            <w:tcW w:w="5000" w:type="pct"/>
            <w:gridSpan w:val="6"/>
          </w:tcPr>
          <w:p w14:paraId="085F88FD" w14:textId="5534C334" w:rsidR="00E36571" w:rsidRPr="0007645B" w:rsidRDefault="00112959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snapToGrid/>
                <w:sz w:val="20"/>
                <w:lang w:val="en-GB"/>
              </w:rPr>
              <w:t xml:space="preserve">Naming </w:t>
            </w:r>
            <w:r w:rsidR="00121224">
              <w:rPr>
                <w:rFonts w:ascii="Arial" w:hAnsi="Arial" w:cs="Arial"/>
                <w:b w:val="0"/>
                <w:snapToGrid/>
                <w:sz w:val="20"/>
                <w:lang w:val="en-GB"/>
              </w:rPr>
              <w:t>conventions should reflect the MVVM pattern</w:t>
            </w:r>
            <w:r>
              <w:rPr>
                <w:rFonts w:ascii="Arial" w:hAnsi="Arial" w:cs="Arial"/>
                <w:b w:val="0"/>
                <w:snapToGrid/>
                <w:sz w:val="20"/>
                <w:lang w:val="en-GB"/>
              </w:rPr>
              <w:t xml:space="preserve"> so Views, ViewModels etc are easily distinguishable.</w:t>
            </w:r>
          </w:p>
        </w:tc>
      </w:tr>
      <w:tr w:rsidR="00393AC7" w:rsidRPr="0053554E" w14:paraId="149FD63F" w14:textId="77777777" w:rsidTr="00393AC7">
        <w:trPr>
          <w:trHeight w:val="331"/>
          <w:jc w:val="center"/>
        </w:trPr>
        <w:tc>
          <w:tcPr>
            <w:tcW w:w="1491" w:type="pct"/>
            <w:gridSpan w:val="2"/>
          </w:tcPr>
          <w:p w14:paraId="674343B2" w14:textId="77777777" w:rsidR="00393AC7" w:rsidRDefault="00393AC7" w:rsidP="00FD4347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bookmarkStart w:id="2" w:name="_Hlk20212242"/>
          </w:p>
        </w:tc>
        <w:tc>
          <w:tcPr>
            <w:tcW w:w="2488" w:type="pct"/>
            <w:gridSpan w:val="3"/>
          </w:tcPr>
          <w:p w14:paraId="135AB2A4" w14:textId="77777777" w:rsidR="00393AC7" w:rsidRPr="007123A7" w:rsidRDefault="00393AC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1A88FEB3" w14:textId="2E5BD081" w:rsidR="00393AC7" w:rsidRPr="007123A7" w:rsidRDefault="00393AC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5B0ABE4F" w14:textId="77777777" w:rsidTr="00393AC7">
        <w:trPr>
          <w:trHeight w:val="331"/>
          <w:jc w:val="center"/>
        </w:trPr>
        <w:tc>
          <w:tcPr>
            <w:tcW w:w="1491" w:type="pct"/>
            <w:gridSpan w:val="2"/>
          </w:tcPr>
          <w:p w14:paraId="4B3B166B" w14:textId="77777777" w:rsidR="00393AC7" w:rsidRDefault="00393AC7" w:rsidP="00FD4347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447007E2" w14:textId="77777777" w:rsidR="00393AC7" w:rsidRPr="007123A7" w:rsidRDefault="00393AC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34D7EF79" w14:textId="5B32BC56" w:rsidR="00393AC7" w:rsidRPr="007123A7" w:rsidRDefault="00393AC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4F17E53F" w14:textId="77777777" w:rsidTr="00393AC7">
        <w:trPr>
          <w:trHeight w:val="331"/>
          <w:jc w:val="center"/>
        </w:trPr>
        <w:tc>
          <w:tcPr>
            <w:tcW w:w="1491" w:type="pct"/>
            <w:gridSpan w:val="2"/>
          </w:tcPr>
          <w:p w14:paraId="7AFFE931" w14:textId="77777777" w:rsidR="00393AC7" w:rsidRDefault="00393AC7" w:rsidP="00FD4347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30FAE5D0" w14:textId="77777777" w:rsidR="00393AC7" w:rsidRPr="007123A7" w:rsidRDefault="00393AC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46A1FA9B" w14:textId="2EBA0267" w:rsidR="00393AC7" w:rsidRPr="007123A7" w:rsidRDefault="00393AC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20E1E943" w14:textId="77777777" w:rsidTr="00393AC7">
        <w:trPr>
          <w:trHeight w:val="331"/>
          <w:jc w:val="center"/>
        </w:trPr>
        <w:tc>
          <w:tcPr>
            <w:tcW w:w="1491" w:type="pct"/>
            <w:gridSpan w:val="2"/>
          </w:tcPr>
          <w:p w14:paraId="00C3AEDB" w14:textId="77777777" w:rsidR="00393AC7" w:rsidRDefault="00393AC7" w:rsidP="00FD4347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3FFCBA63" w14:textId="77777777" w:rsidR="00393AC7" w:rsidRPr="00393AC7" w:rsidRDefault="00393AC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6E17C4B3" w14:textId="4C78590A" w:rsidR="00393AC7" w:rsidRPr="00393AC7" w:rsidRDefault="00393AC7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bookmarkEnd w:id="1"/>
      <w:bookmarkEnd w:id="2"/>
      <w:tr w:rsidR="00817AA1" w:rsidRPr="0053554E" w14:paraId="46B01275" w14:textId="77777777" w:rsidTr="00877AC9">
        <w:trPr>
          <w:trHeight w:val="331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6F8B1BA2" w14:textId="77777777" w:rsidR="00817AA1" w:rsidRPr="00777E00" w:rsidRDefault="00817AA1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</w:pPr>
          </w:p>
        </w:tc>
      </w:tr>
      <w:tr w:rsidR="00817AA1" w:rsidRPr="0053554E" w14:paraId="6E59FA2E" w14:textId="77777777" w:rsidTr="00877AC9">
        <w:trPr>
          <w:trHeight w:val="331"/>
          <w:jc w:val="center"/>
        </w:trPr>
        <w:tc>
          <w:tcPr>
            <w:tcW w:w="1491" w:type="pct"/>
            <w:gridSpan w:val="2"/>
          </w:tcPr>
          <w:p w14:paraId="6BC0EF0A" w14:textId="77777777" w:rsidR="00817AA1" w:rsidRPr="00AD4924" w:rsidRDefault="00817AA1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</w:t>
            </w:r>
          </w:p>
        </w:tc>
        <w:tc>
          <w:tcPr>
            <w:tcW w:w="3509" w:type="pct"/>
            <w:gridSpan w:val="4"/>
          </w:tcPr>
          <w:p w14:paraId="639F38FC" w14:textId="77777777" w:rsidR="00817AA1" w:rsidRPr="007123A7" w:rsidRDefault="00817AA1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tr w:rsidR="00817AA1" w:rsidRPr="0053554E" w14:paraId="7D572B40" w14:textId="77777777" w:rsidTr="00877AC9">
        <w:trPr>
          <w:trHeight w:val="331"/>
          <w:jc w:val="center"/>
        </w:trPr>
        <w:tc>
          <w:tcPr>
            <w:tcW w:w="1491" w:type="pct"/>
            <w:gridSpan w:val="2"/>
          </w:tcPr>
          <w:p w14:paraId="0CDFA05D" w14:textId="77777777" w:rsidR="00817AA1" w:rsidRPr="00AD4924" w:rsidRDefault="00817AA1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 Purpose</w:t>
            </w:r>
          </w:p>
        </w:tc>
        <w:tc>
          <w:tcPr>
            <w:tcW w:w="3509" w:type="pct"/>
            <w:gridSpan w:val="4"/>
          </w:tcPr>
          <w:p w14:paraId="1CF2FC8A" w14:textId="77777777" w:rsidR="00817AA1" w:rsidRDefault="00817AA1" w:rsidP="008B6F3E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  <w:p w14:paraId="7A17C7C1" w14:textId="2B956290" w:rsidR="008B6F3E" w:rsidRPr="008B6F3E" w:rsidRDefault="008B6F3E" w:rsidP="008B6F3E">
            <w:pPr>
              <w:rPr>
                <w:lang w:val="en-GB"/>
              </w:rPr>
            </w:pPr>
          </w:p>
        </w:tc>
      </w:tr>
      <w:tr w:rsidR="00393AC7" w:rsidRPr="0053554E" w14:paraId="3CCD8C77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43C0CA86" w14:textId="77777777" w:rsidR="00393AC7" w:rsidRPr="00AD4924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Related Files</w:t>
            </w:r>
          </w:p>
        </w:tc>
        <w:tc>
          <w:tcPr>
            <w:tcW w:w="2488" w:type="pct"/>
            <w:gridSpan w:val="3"/>
          </w:tcPr>
          <w:p w14:paraId="56263FF5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7123A7">
              <w:rPr>
                <w:rFonts w:ascii="Arial" w:hAnsi="Arial" w:cs="Arial"/>
                <w:bCs/>
                <w:snapToGrid/>
                <w:sz w:val="20"/>
                <w:lang w:val="en-GB"/>
              </w:rPr>
              <w:t>Assigned Team Member</w:t>
            </w: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(s)</w:t>
            </w:r>
          </w:p>
        </w:tc>
        <w:tc>
          <w:tcPr>
            <w:tcW w:w="1021" w:type="pct"/>
          </w:tcPr>
          <w:p w14:paraId="14708C92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Marks Attempted</w:t>
            </w:r>
          </w:p>
        </w:tc>
      </w:tr>
      <w:tr w:rsidR="00393AC7" w:rsidRPr="0053554E" w14:paraId="7247A1BB" w14:textId="77777777" w:rsidTr="004861D3">
        <w:trPr>
          <w:trHeight w:val="331"/>
          <w:jc w:val="center"/>
        </w:trPr>
        <w:tc>
          <w:tcPr>
            <w:tcW w:w="5000" w:type="pct"/>
            <w:gridSpan w:val="6"/>
          </w:tcPr>
          <w:p w14:paraId="34927963" w14:textId="77777777" w:rsidR="00393AC7" w:rsidRPr="0007645B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snapToGrid/>
                <w:sz w:val="20"/>
                <w:lang w:val="en-GB"/>
              </w:rPr>
              <w:t>Naming conventions should reflect the MVVM pattern so Views, ViewModels etc are easily distinguishable.</w:t>
            </w:r>
          </w:p>
        </w:tc>
      </w:tr>
      <w:tr w:rsidR="00393AC7" w:rsidRPr="0053554E" w14:paraId="6F64A8A3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411469CF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472C132C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00E86B2F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6854DF95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03A668C2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220D9CF1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7F4A8172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5DC2942B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1B1249FF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27AD8093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462A3F13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51FE5624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0CBB0E6A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7F24B559" w14:textId="77777777" w:rsidR="00393AC7" w:rsidRP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3E4E040E" w14:textId="77777777" w:rsidR="00393AC7" w:rsidRP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tr w:rsidR="00817AA1" w:rsidRPr="0053554E" w14:paraId="58F63C7B" w14:textId="77777777" w:rsidTr="00877AC9">
        <w:trPr>
          <w:trHeight w:val="331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2663AD25" w14:textId="77777777" w:rsidR="00817AA1" w:rsidRPr="00777E00" w:rsidRDefault="00817AA1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</w:pPr>
          </w:p>
        </w:tc>
      </w:tr>
      <w:tr w:rsidR="00817AA1" w:rsidRPr="0053554E" w14:paraId="59D52E37" w14:textId="77777777" w:rsidTr="00877AC9">
        <w:trPr>
          <w:trHeight w:val="331"/>
          <w:jc w:val="center"/>
        </w:trPr>
        <w:tc>
          <w:tcPr>
            <w:tcW w:w="1491" w:type="pct"/>
            <w:gridSpan w:val="2"/>
          </w:tcPr>
          <w:p w14:paraId="797B24EE" w14:textId="77777777" w:rsidR="00817AA1" w:rsidRPr="00AD4924" w:rsidRDefault="00817AA1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</w:t>
            </w:r>
          </w:p>
        </w:tc>
        <w:tc>
          <w:tcPr>
            <w:tcW w:w="3509" w:type="pct"/>
            <w:gridSpan w:val="4"/>
          </w:tcPr>
          <w:p w14:paraId="0444AE08" w14:textId="77777777" w:rsidR="00817AA1" w:rsidRPr="007123A7" w:rsidRDefault="00817AA1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tr w:rsidR="00817AA1" w:rsidRPr="0053554E" w14:paraId="233BE9C6" w14:textId="77777777" w:rsidTr="00877AC9">
        <w:trPr>
          <w:trHeight w:val="331"/>
          <w:jc w:val="center"/>
        </w:trPr>
        <w:tc>
          <w:tcPr>
            <w:tcW w:w="1491" w:type="pct"/>
            <w:gridSpan w:val="2"/>
          </w:tcPr>
          <w:p w14:paraId="625ACE7E" w14:textId="77777777" w:rsidR="00817AA1" w:rsidRPr="00AD4924" w:rsidRDefault="00817AA1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 Purpose</w:t>
            </w:r>
          </w:p>
        </w:tc>
        <w:tc>
          <w:tcPr>
            <w:tcW w:w="3509" w:type="pct"/>
            <w:gridSpan w:val="4"/>
          </w:tcPr>
          <w:p w14:paraId="2A63C82D" w14:textId="77777777" w:rsidR="00817AA1" w:rsidRDefault="00817AA1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  <w:p w14:paraId="50B0A1CC" w14:textId="6B39FB1F" w:rsidR="008B6F3E" w:rsidRPr="008B6F3E" w:rsidRDefault="008B6F3E" w:rsidP="008B6F3E">
            <w:pPr>
              <w:rPr>
                <w:lang w:val="en-GB"/>
              </w:rPr>
            </w:pPr>
          </w:p>
        </w:tc>
      </w:tr>
      <w:tr w:rsidR="00701A92" w:rsidRPr="0053554E" w14:paraId="4D72BAD5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311B7F72" w14:textId="77777777" w:rsidR="00701A92" w:rsidRPr="00AD4924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Related Files</w:t>
            </w:r>
          </w:p>
        </w:tc>
        <w:tc>
          <w:tcPr>
            <w:tcW w:w="2488" w:type="pct"/>
            <w:gridSpan w:val="3"/>
          </w:tcPr>
          <w:p w14:paraId="06F513AE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7123A7">
              <w:rPr>
                <w:rFonts w:ascii="Arial" w:hAnsi="Arial" w:cs="Arial"/>
                <w:bCs/>
                <w:snapToGrid/>
                <w:sz w:val="20"/>
                <w:lang w:val="en-GB"/>
              </w:rPr>
              <w:t>Assigned Team Member</w:t>
            </w: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(s)</w:t>
            </w:r>
          </w:p>
        </w:tc>
        <w:tc>
          <w:tcPr>
            <w:tcW w:w="1021" w:type="pct"/>
          </w:tcPr>
          <w:p w14:paraId="0300B6D5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Marks Attempted</w:t>
            </w:r>
          </w:p>
        </w:tc>
      </w:tr>
      <w:tr w:rsidR="00701A92" w:rsidRPr="0053554E" w14:paraId="67506FC7" w14:textId="77777777" w:rsidTr="004861D3">
        <w:trPr>
          <w:trHeight w:val="331"/>
          <w:jc w:val="center"/>
        </w:trPr>
        <w:tc>
          <w:tcPr>
            <w:tcW w:w="5000" w:type="pct"/>
            <w:gridSpan w:val="6"/>
          </w:tcPr>
          <w:p w14:paraId="457652B9" w14:textId="77777777" w:rsidR="00701A92" w:rsidRPr="0007645B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snapToGrid/>
                <w:sz w:val="20"/>
                <w:lang w:val="en-GB"/>
              </w:rPr>
              <w:t>Naming conventions should reflect the MVVM pattern so Views, ViewModels etc are easily distinguishable.</w:t>
            </w:r>
          </w:p>
        </w:tc>
      </w:tr>
      <w:tr w:rsidR="00701A92" w:rsidRPr="0053554E" w14:paraId="0EF26BBF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13DD06B4" w14:textId="77777777" w:rsidR="00701A92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2156DFF7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1CDABF87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701A92" w:rsidRPr="0053554E" w14:paraId="4DFBD26E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051C3FBA" w14:textId="77777777" w:rsidR="00701A92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27C58509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5F8D622A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701A92" w:rsidRPr="0053554E" w14:paraId="0A776E50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50C49263" w14:textId="77777777" w:rsidR="00701A92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2030C44C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09E75368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701A92" w:rsidRPr="0053554E" w14:paraId="66EBA2FC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22CFA903" w14:textId="77777777" w:rsidR="00701A92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1393A98A" w14:textId="77777777" w:rsidR="00701A92" w:rsidRPr="00393AC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22DBD79F" w14:textId="77777777" w:rsidR="00701A92" w:rsidRPr="00393AC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bookmarkEnd w:id="0"/>
      <w:tr w:rsidR="007E7F8A" w:rsidRPr="0053554E" w14:paraId="5478EC66" w14:textId="77777777" w:rsidTr="00877AC9">
        <w:trPr>
          <w:trHeight w:val="397"/>
          <w:jc w:val="center"/>
        </w:trPr>
        <w:tc>
          <w:tcPr>
            <w:tcW w:w="5000" w:type="pct"/>
            <w:gridSpan w:val="6"/>
            <w:shd w:val="clear" w:color="auto" w:fill="0070C0"/>
            <w:vAlign w:val="center"/>
          </w:tcPr>
          <w:p w14:paraId="67702644" w14:textId="77777777" w:rsidR="007E7F8A" w:rsidRPr="0053554E" w:rsidRDefault="007E7F8A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 w:rsidRPr="0053554E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>? Marks</w:t>
            </w: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 xml:space="preserve"> (to be completed by tutor)</w:t>
            </w:r>
          </w:p>
        </w:tc>
      </w:tr>
      <w:tr w:rsidR="007E7F8A" w:rsidRPr="0053554E" w14:paraId="4E46140C" w14:textId="77777777" w:rsidTr="00877AC9">
        <w:trPr>
          <w:trHeight w:val="1403"/>
          <w:jc w:val="center"/>
        </w:trPr>
        <w:tc>
          <w:tcPr>
            <w:tcW w:w="1666" w:type="pct"/>
            <w:gridSpan w:val="3"/>
            <w:shd w:val="clear" w:color="auto" w:fill="auto"/>
            <w:vAlign w:val="center"/>
          </w:tcPr>
          <w:p w14:paraId="3E11DBE6" w14:textId="77777777" w:rsidR="007E7F8A" w:rsidRPr="0053554E" w:rsidRDefault="007E7F8A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32"/>
                <w:szCs w:val="22"/>
                <w:lang w:val="en-GB"/>
              </w:rPr>
            </w:pPr>
            <w:r>
              <w:rPr>
                <w:rFonts w:ascii="Arial" w:hAnsi="Arial" w:cs="Arial"/>
                <w:snapToGrid/>
                <w:sz w:val="32"/>
                <w:szCs w:val="22"/>
                <w:lang w:val="en-GB"/>
              </w:rPr>
              <w:t xml:space="preserve">Tutor </w:t>
            </w:r>
            <w:r w:rsidRPr="0053554E">
              <w:rPr>
                <w:rFonts w:ascii="Arial" w:hAnsi="Arial" w:cs="Arial"/>
                <w:snapToGrid/>
                <w:sz w:val="32"/>
                <w:szCs w:val="22"/>
                <w:lang w:val="en-GB"/>
              </w:rPr>
              <w:t>Comments</w:t>
            </w:r>
          </w:p>
        </w:tc>
        <w:tc>
          <w:tcPr>
            <w:tcW w:w="3334" w:type="pct"/>
            <w:gridSpan w:val="3"/>
            <w:shd w:val="clear" w:color="auto" w:fill="auto"/>
          </w:tcPr>
          <w:p w14:paraId="4E2DCE09" w14:textId="77777777" w:rsidR="007E7F8A" w:rsidRPr="0053554E" w:rsidRDefault="007E7F8A" w:rsidP="00877AC9">
            <w:pPr>
              <w:pStyle w:val="H3"/>
              <w:widowControl/>
              <w:spacing w:before="40" w:after="40"/>
              <w:rPr>
                <w:rFonts w:ascii="Arial" w:hAnsi="Arial" w:cs="Arial"/>
                <w:snapToGrid/>
                <w:sz w:val="24"/>
                <w:szCs w:val="22"/>
                <w:lang w:val="en-GB"/>
              </w:rPr>
            </w:pPr>
          </w:p>
        </w:tc>
      </w:tr>
      <w:tr w:rsidR="003A4802" w:rsidRPr="0053554E" w14:paraId="0A3A95AF" w14:textId="77777777" w:rsidTr="00877AC9">
        <w:trPr>
          <w:trHeight w:val="397"/>
          <w:jc w:val="center"/>
        </w:trPr>
        <w:tc>
          <w:tcPr>
            <w:tcW w:w="5000" w:type="pct"/>
            <w:gridSpan w:val="6"/>
            <w:shd w:val="clear" w:color="auto" w:fill="0070C0"/>
            <w:vAlign w:val="center"/>
          </w:tcPr>
          <w:p w14:paraId="3B8C237F" w14:textId="77777777" w:rsidR="003A4802" w:rsidRPr="003C19FB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lastRenderedPageBreak/>
              <w:t>App Pages</w:t>
            </w:r>
          </w:p>
        </w:tc>
      </w:tr>
      <w:tr w:rsidR="003A4802" w:rsidRPr="0053554E" w14:paraId="313307FA" w14:textId="77777777" w:rsidTr="00877AC9">
        <w:trPr>
          <w:trHeight w:val="331"/>
          <w:jc w:val="center"/>
        </w:trPr>
        <w:tc>
          <w:tcPr>
            <w:tcW w:w="5000" w:type="pct"/>
            <w:gridSpan w:val="6"/>
          </w:tcPr>
          <w:p w14:paraId="048D0630" w14:textId="77777777" w:rsidR="003A4802" w:rsidRPr="00FD4347" w:rsidDel="002A597C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 xml:space="preserve">GitHub Repo URL – </w:t>
            </w:r>
          </w:p>
        </w:tc>
      </w:tr>
      <w:tr w:rsidR="003A4802" w:rsidRPr="0053554E" w14:paraId="7652C490" w14:textId="77777777" w:rsidTr="00877AC9">
        <w:trPr>
          <w:trHeight w:val="331"/>
          <w:jc w:val="center"/>
        </w:trPr>
        <w:tc>
          <w:tcPr>
            <w:tcW w:w="5000" w:type="pct"/>
            <w:gridSpan w:val="6"/>
          </w:tcPr>
          <w:p w14:paraId="0DC5BF91" w14:textId="77777777" w:rsidR="003A4802" w:rsidRPr="00777E00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</w:pPr>
            <w:r w:rsidRPr="00777E00"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  <w:t>Please make sure that your tutor can access the repo above.</w:t>
            </w:r>
          </w:p>
        </w:tc>
      </w:tr>
      <w:tr w:rsidR="003A4802" w:rsidRPr="0053554E" w14:paraId="52281203" w14:textId="77777777" w:rsidTr="00877AC9">
        <w:trPr>
          <w:trHeight w:val="331"/>
          <w:jc w:val="center"/>
        </w:trPr>
        <w:tc>
          <w:tcPr>
            <w:tcW w:w="5000" w:type="pct"/>
            <w:gridSpan w:val="6"/>
          </w:tcPr>
          <w:p w14:paraId="604BAC91" w14:textId="77777777" w:rsidR="003A4802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>Please list the Views (XAML files), related ViewModels (.cs files), Models (.cs files where applicable) and additional files (if applicable) created by the team.</w:t>
            </w:r>
          </w:p>
        </w:tc>
      </w:tr>
      <w:tr w:rsidR="003A4802" w:rsidRPr="0053554E" w14:paraId="4C9EF23C" w14:textId="77777777" w:rsidTr="00877AC9">
        <w:trPr>
          <w:trHeight w:val="331"/>
          <w:jc w:val="center"/>
        </w:trPr>
        <w:tc>
          <w:tcPr>
            <w:tcW w:w="5000" w:type="pct"/>
            <w:gridSpan w:val="6"/>
          </w:tcPr>
          <w:p w14:paraId="6647E709" w14:textId="77777777" w:rsidR="003A4802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</w:pPr>
            <w:r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  <w:t xml:space="preserve">If multiple team members are contributing to a screen/feature, this should be clearly stated. </w:t>
            </w:r>
          </w:p>
          <w:p w14:paraId="6F773E53" w14:textId="77777777" w:rsidR="003A4802" w:rsidRPr="007C7528" w:rsidDel="002A597C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</w:pPr>
            <w:r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 xml:space="preserve">Please do not have more than two (at most three) members contributing to a screen/feature. This will make grading very difficult and members could potentially not get the marks they were expecting. Each page can earn a maximum of 10 marks depending on its complexity (has Models, Views, ViewModels). </w:t>
            </w:r>
            <w:r w:rsidRPr="00F441D4">
              <w:rPr>
                <w:rFonts w:ascii="Arial" w:hAnsi="Arial" w:cs="Arial"/>
                <w:bCs/>
                <w:snapToGrid/>
                <w:color w:val="FF0000"/>
                <w:sz w:val="18"/>
                <w:szCs w:val="16"/>
                <w:lang w:val="en-GB"/>
              </w:rPr>
              <w:t>Less complex screens/pages will not be eligible for the full 10 marks</w:t>
            </w:r>
            <w:r>
              <w:rPr>
                <w:rFonts w:ascii="Arial" w:hAnsi="Arial" w:cs="Arial"/>
                <w:b w:val="0"/>
                <w:snapToGrid/>
                <w:color w:val="FF0000"/>
                <w:sz w:val="18"/>
                <w:szCs w:val="16"/>
                <w:lang w:val="en-GB"/>
              </w:rPr>
              <w:t>. Tutors will determine the maximum marks for such pages on a case by case basis.</w:t>
            </w:r>
          </w:p>
        </w:tc>
      </w:tr>
      <w:tr w:rsidR="003A4802" w:rsidRPr="0053554E" w14:paraId="3E496956" w14:textId="77777777" w:rsidTr="00877AC9">
        <w:trPr>
          <w:trHeight w:val="331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08BFB9D9" w14:textId="77777777" w:rsidR="003A4802" w:rsidRPr="00777E00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</w:pPr>
          </w:p>
        </w:tc>
      </w:tr>
      <w:tr w:rsidR="003A4802" w:rsidRPr="0053554E" w14:paraId="08527B66" w14:textId="77777777" w:rsidTr="00877AC9">
        <w:trPr>
          <w:trHeight w:val="331"/>
          <w:jc w:val="center"/>
        </w:trPr>
        <w:tc>
          <w:tcPr>
            <w:tcW w:w="1491" w:type="pct"/>
            <w:gridSpan w:val="2"/>
          </w:tcPr>
          <w:p w14:paraId="215AE83A" w14:textId="77777777" w:rsidR="003A4802" w:rsidRPr="00AD4924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</w:t>
            </w:r>
          </w:p>
        </w:tc>
        <w:tc>
          <w:tcPr>
            <w:tcW w:w="3509" w:type="pct"/>
            <w:gridSpan w:val="4"/>
          </w:tcPr>
          <w:p w14:paraId="378BC6B2" w14:textId="77777777" w:rsidR="003A4802" w:rsidRPr="007123A7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tr w:rsidR="003A4802" w:rsidRPr="0053554E" w14:paraId="62F2B8F6" w14:textId="77777777" w:rsidTr="00877AC9">
        <w:trPr>
          <w:trHeight w:val="331"/>
          <w:jc w:val="center"/>
        </w:trPr>
        <w:tc>
          <w:tcPr>
            <w:tcW w:w="1491" w:type="pct"/>
            <w:gridSpan w:val="2"/>
          </w:tcPr>
          <w:p w14:paraId="5F54BEA3" w14:textId="77777777" w:rsidR="003A4802" w:rsidRPr="00AD4924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 Purpose</w:t>
            </w:r>
          </w:p>
        </w:tc>
        <w:tc>
          <w:tcPr>
            <w:tcW w:w="3509" w:type="pct"/>
            <w:gridSpan w:val="4"/>
          </w:tcPr>
          <w:p w14:paraId="51225119" w14:textId="77777777" w:rsidR="003A4802" w:rsidRDefault="003A4802" w:rsidP="00877AC9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  <w:p w14:paraId="2C8E1CC7" w14:textId="77777777" w:rsidR="003A4802" w:rsidRPr="008B6F3E" w:rsidRDefault="003A4802" w:rsidP="00877AC9">
            <w:pPr>
              <w:rPr>
                <w:lang w:val="en-GB"/>
              </w:rPr>
            </w:pPr>
          </w:p>
        </w:tc>
      </w:tr>
      <w:tr w:rsidR="00393AC7" w:rsidRPr="0053554E" w14:paraId="398DA0C1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6D90363B" w14:textId="77777777" w:rsidR="00393AC7" w:rsidRPr="00AD4924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bookmarkStart w:id="3" w:name="_Hlk20212288"/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Related Files</w:t>
            </w:r>
          </w:p>
        </w:tc>
        <w:tc>
          <w:tcPr>
            <w:tcW w:w="2488" w:type="pct"/>
            <w:gridSpan w:val="3"/>
          </w:tcPr>
          <w:p w14:paraId="507D6D65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7123A7">
              <w:rPr>
                <w:rFonts w:ascii="Arial" w:hAnsi="Arial" w:cs="Arial"/>
                <w:bCs/>
                <w:snapToGrid/>
                <w:sz w:val="20"/>
                <w:lang w:val="en-GB"/>
              </w:rPr>
              <w:t>Assigned Team Member</w:t>
            </w: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(s)</w:t>
            </w:r>
          </w:p>
        </w:tc>
        <w:tc>
          <w:tcPr>
            <w:tcW w:w="1021" w:type="pct"/>
          </w:tcPr>
          <w:p w14:paraId="76DA8E2F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Marks Attempted</w:t>
            </w:r>
          </w:p>
        </w:tc>
      </w:tr>
      <w:tr w:rsidR="003A4802" w:rsidRPr="0053554E" w14:paraId="31D64B67" w14:textId="77777777" w:rsidTr="00877AC9">
        <w:trPr>
          <w:trHeight w:val="331"/>
          <w:jc w:val="center"/>
        </w:trPr>
        <w:tc>
          <w:tcPr>
            <w:tcW w:w="5000" w:type="pct"/>
            <w:gridSpan w:val="6"/>
          </w:tcPr>
          <w:p w14:paraId="1D6E76F5" w14:textId="77777777" w:rsidR="003A4802" w:rsidRPr="0007645B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snapToGrid/>
                <w:sz w:val="20"/>
                <w:lang w:val="en-GB"/>
              </w:rPr>
              <w:t>Naming conventions should reflect the MVVM pattern so Views, ViewModels etc are easily distinguishable.</w:t>
            </w:r>
          </w:p>
        </w:tc>
      </w:tr>
      <w:tr w:rsidR="00393AC7" w:rsidRPr="0053554E" w14:paraId="278FA737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01DF06DF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64175494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6E149B1D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18D3676B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4D0EB03D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478BE409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5CB7F8DF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0E157D35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013336A3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24C3B8A0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038E8874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73B45E39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697118C8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32D08D88" w14:textId="77777777" w:rsidR="00393AC7" w:rsidRP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05D2668A" w14:textId="77777777" w:rsidR="00393AC7" w:rsidRP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bookmarkEnd w:id="3"/>
      <w:tr w:rsidR="003A4802" w:rsidRPr="0053554E" w14:paraId="6FF3FDC6" w14:textId="77777777" w:rsidTr="00877AC9">
        <w:trPr>
          <w:trHeight w:val="331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7ED296E6" w14:textId="77777777" w:rsidR="003A4802" w:rsidRPr="00777E00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</w:pPr>
          </w:p>
        </w:tc>
      </w:tr>
      <w:tr w:rsidR="003A4802" w:rsidRPr="0053554E" w14:paraId="024BD1D1" w14:textId="77777777" w:rsidTr="00877AC9">
        <w:trPr>
          <w:trHeight w:val="331"/>
          <w:jc w:val="center"/>
        </w:trPr>
        <w:tc>
          <w:tcPr>
            <w:tcW w:w="1491" w:type="pct"/>
            <w:gridSpan w:val="2"/>
          </w:tcPr>
          <w:p w14:paraId="7E5B7775" w14:textId="77777777" w:rsidR="003A4802" w:rsidRPr="00AD4924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</w:t>
            </w:r>
          </w:p>
        </w:tc>
        <w:tc>
          <w:tcPr>
            <w:tcW w:w="3509" w:type="pct"/>
            <w:gridSpan w:val="4"/>
          </w:tcPr>
          <w:p w14:paraId="1602BE50" w14:textId="77777777" w:rsidR="003A4802" w:rsidRPr="007123A7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tr w:rsidR="003A4802" w:rsidRPr="0053554E" w14:paraId="6CFA8DF9" w14:textId="77777777" w:rsidTr="00877AC9">
        <w:trPr>
          <w:trHeight w:val="331"/>
          <w:jc w:val="center"/>
        </w:trPr>
        <w:tc>
          <w:tcPr>
            <w:tcW w:w="1491" w:type="pct"/>
            <w:gridSpan w:val="2"/>
          </w:tcPr>
          <w:p w14:paraId="31BCEEBB" w14:textId="77777777" w:rsidR="003A4802" w:rsidRPr="00AD4924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 Purpose</w:t>
            </w:r>
          </w:p>
        </w:tc>
        <w:tc>
          <w:tcPr>
            <w:tcW w:w="3509" w:type="pct"/>
            <w:gridSpan w:val="4"/>
          </w:tcPr>
          <w:p w14:paraId="381F516E" w14:textId="77777777" w:rsidR="003A4802" w:rsidRDefault="003A4802" w:rsidP="00877AC9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  <w:p w14:paraId="2483BD1B" w14:textId="77777777" w:rsidR="003A4802" w:rsidRPr="008B6F3E" w:rsidRDefault="003A4802" w:rsidP="00877AC9">
            <w:pPr>
              <w:rPr>
                <w:lang w:val="en-GB"/>
              </w:rPr>
            </w:pPr>
          </w:p>
        </w:tc>
      </w:tr>
      <w:tr w:rsidR="00393AC7" w:rsidRPr="0053554E" w14:paraId="28CEA905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38D5E8C1" w14:textId="77777777" w:rsidR="00393AC7" w:rsidRPr="00AD4924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Related Files</w:t>
            </w:r>
          </w:p>
        </w:tc>
        <w:tc>
          <w:tcPr>
            <w:tcW w:w="2488" w:type="pct"/>
            <w:gridSpan w:val="3"/>
          </w:tcPr>
          <w:p w14:paraId="014EF6F4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7123A7">
              <w:rPr>
                <w:rFonts w:ascii="Arial" w:hAnsi="Arial" w:cs="Arial"/>
                <w:bCs/>
                <w:snapToGrid/>
                <w:sz w:val="20"/>
                <w:lang w:val="en-GB"/>
              </w:rPr>
              <w:t>Assigned Team Member</w:t>
            </w: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(s)</w:t>
            </w:r>
          </w:p>
        </w:tc>
        <w:tc>
          <w:tcPr>
            <w:tcW w:w="1021" w:type="pct"/>
          </w:tcPr>
          <w:p w14:paraId="4D64A304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Marks Attempted</w:t>
            </w:r>
          </w:p>
        </w:tc>
      </w:tr>
      <w:tr w:rsidR="00393AC7" w:rsidRPr="0053554E" w14:paraId="27D164D6" w14:textId="77777777" w:rsidTr="004861D3">
        <w:trPr>
          <w:trHeight w:val="331"/>
          <w:jc w:val="center"/>
        </w:trPr>
        <w:tc>
          <w:tcPr>
            <w:tcW w:w="5000" w:type="pct"/>
            <w:gridSpan w:val="6"/>
          </w:tcPr>
          <w:p w14:paraId="1B36FE95" w14:textId="77777777" w:rsidR="00393AC7" w:rsidRPr="0007645B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snapToGrid/>
                <w:sz w:val="20"/>
                <w:lang w:val="en-GB"/>
              </w:rPr>
              <w:t>Naming conventions should reflect the MVVM pattern so Views, ViewModels etc are easily distinguishable.</w:t>
            </w:r>
          </w:p>
        </w:tc>
      </w:tr>
      <w:tr w:rsidR="00393AC7" w:rsidRPr="0053554E" w14:paraId="6812D3A1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27161CE4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165F24AE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5B0EF67C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5288A061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354DA680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7EF93C43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3A89C649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14929FBB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5E7D9C7A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13E8DC19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67507482" w14:textId="77777777" w:rsidR="00393AC7" w:rsidRPr="007123A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393AC7" w:rsidRPr="0053554E" w14:paraId="797116FA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5806901D" w14:textId="77777777" w:rsid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0ED397CF" w14:textId="77777777" w:rsidR="00393AC7" w:rsidRP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6673898F" w14:textId="77777777" w:rsidR="00393AC7" w:rsidRPr="00393AC7" w:rsidRDefault="00393AC7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tr w:rsidR="003A4802" w:rsidRPr="0053554E" w14:paraId="0BDB28EC" w14:textId="77777777" w:rsidTr="00877AC9">
        <w:trPr>
          <w:trHeight w:val="331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297BC256" w14:textId="77777777" w:rsidR="003A4802" w:rsidRPr="00777E00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18"/>
                <w:szCs w:val="16"/>
                <w:lang w:val="en-GB"/>
              </w:rPr>
            </w:pPr>
          </w:p>
        </w:tc>
      </w:tr>
      <w:tr w:rsidR="003A4802" w:rsidRPr="0053554E" w14:paraId="477580B0" w14:textId="77777777" w:rsidTr="00877AC9">
        <w:trPr>
          <w:trHeight w:val="331"/>
          <w:jc w:val="center"/>
        </w:trPr>
        <w:tc>
          <w:tcPr>
            <w:tcW w:w="1491" w:type="pct"/>
            <w:gridSpan w:val="2"/>
          </w:tcPr>
          <w:p w14:paraId="71BDAABE" w14:textId="77777777" w:rsidR="003A4802" w:rsidRPr="00AD4924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</w:t>
            </w:r>
          </w:p>
        </w:tc>
        <w:tc>
          <w:tcPr>
            <w:tcW w:w="3509" w:type="pct"/>
            <w:gridSpan w:val="4"/>
          </w:tcPr>
          <w:p w14:paraId="144C2008" w14:textId="77777777" w:rsidR="003A4802" w:rsidRPr="007123A7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tr w:rsidR="003A4802" w:rsidRPr="0053554E" w14:paraId="75D899A9" w14:textId="77777777" w:rsidTr="00877AC9">
        <w:trPr>
          <w:trHeight w:val="331"/>
          <w:jc w:val="center"/>
        </w:trPr>
        <w:tc>
          <w:tcPr>
            <w:tcW w:w="1491" w:type="pct"/>
            <w:gridSpan w:val="2"/>
          </w:tcPr>
          <w:p w14:paraId="01D6B91B" w14:textId="77777777" w:rsidR="003A4802" w:rsidRPr="00AD4924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AD4924">
              <w:rPr>
                <w:rFonts w:ascii="Arial" w:hAnsi="Arial" w:cs="Arial"/>
                <w:bCs/>
                <w:snapToGrid/>
                <w:sz w:val="20"/>
                <w:lang w:val="en-GB"/>
              </w:rPr>
              <w:t>App Screen Purpose</w:t>
            </w:r>
          </w:p>
        </w:tc>
        <w:tc>
          <w:tcPr>
            <w:tcW w:w="3509" w:type="pct"/>
            <w:gridSpan w:val="4"/>
          </w:tcPr>
          <w:p w14:paraId="2587FA21" w14:textId="77777777" w:rsidR="003A4802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  <w:p w14:paraId="6C939C1B" w14:textId="77777777" w:rsidR="003A4802" w:rsidRPr="008B6F3E" w:rsidRDefault="003A4802" w:rsidP="00877AC9">
            <w:pPr>
              <w:rPr>
                <w:lang w:val="en-GB"/>
              </w:rPr>
            </w:pPr>
          </w:p>
        </w:tc>
      </w:tr>
      <w:tr w:rsidR="00701A92" w:rsidRPr="0053554E" w14:paraId="661CFC1B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1ECD70D3" w14:textId="77777777" w:rsidR="00701A92" w:rsidRPr="00AD4924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Related Files</w:t>
            </w:r>
          </w:p>
        </w:tc>
        <w:tc>
          <w:tcPr>
            <w:tcW w:w="2488" w:type="pct"/>
            <w:gridSpan w:val="3"/>
          </w:tcPr>
          <w:p w14:paraId="4A6E1935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 w:rsidRPr="007123A7">
              <w:rPr>
                <w:rFonts w:ascii="Arial" w:hAnsi="Arial" w:cs="Arial"/>
                <w:bCs/>
                <w:snapToGrid/>
                <w:sz w:val="20"/>
                <w:lang w:val="en-GB"/>
              </w:rPr>
              <w:t>Assigned Team Member</w:t>
            </w: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(s)</w:t>
            </w:r>
          </w:p>
        </w:tc>
        <w:tc>
          <w:tcPr>
            <w:tcW w:w="1021" w:type="pct"/>
          </w:tcPr>
          <w:p w14:paraId="7CC9D5D3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0"/>
                <w:lang w:val="en-GB"/>
              </w:rPr>
              <w:t>Marks Attempted</w:t>
            </w:r>
          </w:p>
        </w:tc>
      </w:tr>
      <w:tr w:rsidR="00701A92" w:rsidRPr="0053554E" w14:paraId="0D25502A" w14:textId="77777777" w:rsidTr="004861D3">
        <w:trPr>
          <w:trHeight w:val="331"/>
          <w:jc w:val="center"/>
        </w:trPr>
        <w:tc>
          <w:tcPr>
            <w:tcW w:w="5000" w:type="pct"/>
            <w:gridSpan w:val="6"/>
          </w:tcPr>
          <w:p w14:paraId="01008CC7" w14:textId="77777777" w:rsidR="00701A92" w:rsidRPr="0007645B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snapToGrid/>
                <w:sz w:val="20"/>
                <w:lang w:val="en-GB"/>
              </w:rPr>
              <w:t>Naming conventions should reflect the MVVM pattern so Views, ViewModels etc are easily distinguishable.</w:t>
            </w:r>
          </w:p>
        </w:tc>
      </w:tr>
      <w:tr w:rsidR="00701A92" w:rsidRPr="0053554E" w14:paraId="02E39DF9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6B8112A1" w14:textId="77777777" w:rsidR="00701A92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51B498BF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1854A8FD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701A92" w:rsidRPr="0053554E" w14:paraId="2CDB3829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71300570" w14:textId="77777777" w:rsidR="00701A92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5A4D8B6E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6BEAE189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701A92" w:rsidRPr="0053554E" w14:paraId="7E4DB09F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71064C3E" w14:textId="77777777" w:rsidR="00701A92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19A7CE14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559989F0" w14:textId="77777777" w:rsidR="00701A92" w:rsidRPr="007123A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</w:tr>
      <w:tr w:rsidR="00701A92" w:rsidRPr="0053554E" w14:paraId="00B9AD4D" w14:textId="77777777" w:rsidTr="004861D3">
        <w:trPr>
          <w:trHeight w:val="331"/>
          <w:jc w:val="center"/>
        </w:trPr>
        <w:tc>
          <w:tcPr>
            <w:tcW w:w="1491" w:type="pct"/>
            <w:gridSpan w:val="2"/>
          </w:tcPr>
          <w:p w14:paraId="057DCE4F" w14:textId="77777777" w:rsidR="00701A92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0"/>
                <w:lang w:val="en-GB"/>
              </w:rPr>
            </w:pPr>
          </w:p>
        </w:tc>
        <w:tc>
          <w:tcPr>
            <w:tcW w:w="2488" w:type="pct"/>
            <w:gridSpan w:val="3"/>
          </w:tcPr>
          <w:p w14:paraId="46605AA1" w14:textId="77777777" w:rsidR="00701A92" w:rsidRPr="00393AC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  <w:tc>
          <w:tcPr>
            <w:tcW w:w="1021" w:type="pct"/>
          </w:tcPr>
          <w:p w14:paraId="7981B996" w14:textId="77777777" w:rsidR="00701A92" w:rsidRPr="00393AC7" w:rsidRDefault="00701A92" w:rsidP="004861D3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snapToGrid/>
                <w:sz w:val="20"/>
                <w:lang w:val="en-GB"/>
              </w:rPr>
            </w:pPr>
          </w:p>
        </w:tc>
      </w:tr>
      <w:tr w:rsidR="003A4802" w:rsidRPr="0053554E" w14:paraId="56CB0C7D" w14:textId="77777777" w:rsidTr="00877AC9">
        <w:trPr>
          <w:trHeight w:val="397"/>
          <w:jc w:val="center"/>
        </w:trPr>
        <w:tc>
          <w:tcPr>
            <w:tcW w:w="5000" w:type="pct"/>
            <w:gridSpan w:val="6"/>
            <w:shd w:val="clear" w:color="auto" w:fill="0070C0"/>
            <w:vAlign w:val="center"/>
          </w:tcPr>
          <w:p w14:paraId="07A16C79" w14:textId="77777777" w:rsidR="003A4802" w:rsidRPr="0053554E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 w:rsidRPr="0053554E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>? Marks</w:t>
            </w: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 xml:space="preserve"> (to be completed by tutor)</w:t>
            </w:r>
          </w:p>
        </w:tc>
      </w:tr>
      <w:tr w:rsidR="003A4802" w:rsidRPr="0053554E" w14:paraId="66939D62" w14:textId="77777777" w:rsidTr="00877AC9">
        <w:trPr>
          <w:trHeight w:val="1403"/>
          <w:jc w:val="center"/>
        </w:trPr>
        <w:tc>
          <w:tcPr>
            <w:tcW w:w="1666" w:type="pct"/>
            <w:gridSpan w:val="3"/>
            <w:shd w:val="clear" w:color="auto" w:fill="auto"/>
            <w:vAlign w:val="center"/>
          </w:tcPr>
          <w:p w14:paraId="46AAE988" w14:textId="77777777" w:rsidR="003A4802" w:rsidRPr="0053554E" w:rsidRDefault="003A4802" w:rsidP="00877AC9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32"/>
                <w:szCs w:val="22"/>
                <w:lang w:val="en-GB"/>
              </w:rPr>
            </w:pPr>
            <w:r>
              <w:rPr>
                <w:rFonts w:ascii="Arial" w:hAnsi="Arial" w:cs="Arial"/>
                <w:snapToGrid/>
                <w:sz w:val="32"/>
                <w:szCs w:val="22"/>
                <w:lang w:val="en-GB"/>
              </w:rPr>
              <w:t xml:space="preserve">Tutor </w:t>
            </w:r>
            <w:r w:rsidRPr="0053554E">
              <w:rPr>
                <w:rFonts w:ascii="Arial" w:hAnsi="Arial" w:cs="Arial"/>
                <w:snapToGrid/>
                <w:sz w:val="32"/>
                <w:szCs w:val="22"/>
                <w:lang w:val="en-GB"/>
              </w:rPr>
              <w:t>Comments</w:t>
            </w:r>
          </w:p>
        </w:tc>
        <w:tc>
          <w:tcPr>
            <w:tcW w:w="3334" w:type="pct"/>
            <w:gridSpan w:val="3"/>
            <w:shd w:val="clear" w:color="auto" w:fill="auto"/>
          </w:tcPr>
          <w:p w14:paraId="25CDE33F" w14:textId="77777777" w:rsidR="003A4802" w:rsidRPr="0053554E" w:rsidRDefault="003A4802" w:rsidP="00877AC9">
            <w:pPr>
              <w:pStyle w:val="H3"/>
              <w:widowControl/>
              <w:spacing w:before="40" w:after="40"/>
              <w:rPr>
                <w:rFonts w:ascii="Arial" w:hAnsi="Arial" w:cs="Arial"/>
                <w:snapToGrid/>
                <w:sz w:val="24"/>
                <w:szCs w:val="22"/>
                <w:lang w:val="en-GB"/>
              </w:rPr>
            </w:pPr>
          </w:p>
        </w:tc>
      </w:tr>
      <w:tr w:rsidR="00BB10E4" w:rsidRPr="0053554E" w14:paraId="5F7A9FBE" w14:textId="77777777" w:rsidTr="00E973A2">
        <w:trPr>
          <w:trHeight w:val="397"/>
          <w:jc w:val="center"/>
        </w:trPr>
        <w:tc>
          <w:tcPr>
            <w:tcW w:w="5000" w:type="pct"/>
            <w:gridSpan w:val="6"/>
            <w:shd w:val="clear" w:color="auto" w:fill="0070C0"/>
            <w:vAlign w:val="center"/>
          </w:tcPr>
          <w:p w14:paraId="441E74FB" w14:textId="5296270A" w:rsidR="00FD3A6F" w:rsidRPr="003C19FB" w:rsidRDefault="00FD3A6F" w:rsidP="003C19FB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 w:rsidRPr="00FD3A6F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lastRenderedPageBreak/>
              <w:t>User Demonstration and Feedback</w:t>
            </w:r>
            <w:r w:rsidR="0004162E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br/>
              <w:t xml:space="preserve"> </w:t>
            </w: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>Interview 1</w:t>
            </w:r>
          </w:p>
        </w:tc>
      </w:tr>
      <w:tr w:rsidR="00BB10E4" w:rsidRPr="0053554E" w14:paraId="7D2148D7" w14:textId="77777777" w:rsidTr="00873A3D">
        <w:trPr>
          <w:trHeight w:val="164"/>
          <w:jc w:val="center"/>
        </w:trPr>
        <w:tc>
          <w:tcPr>
            <w:tcW w:w="1349" w:type="pct"/>
            <w:vMerge w:val="restart"/>
            <w:shd w:val="clear" w:color="auto" w:fill="auto"/>
            <w:vAlign w:val="center"/>
          </w:tcPr>
          <w:p w14:paraId="50833821" w14:textId="656488E4" w:rsidR="00BB10E4" w:rsidRPr="003C19FB" w:rsidRDefault="00BB10E4" w:rsidP="00E973A2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  <w:r w:rsidRPr="003C19FB"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  <w:t>ASSIGNED MEMBERS</w:t>
            </w:r>
          </w:p>
          <w:p w14:paraId="5256192E" w14:textId="77777777" w:rsidR="0070278E" w:rsidRDefault="0070278E" w:rsidP="002F265D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7E4F1EB3" w14:textId="42CD201F" w:rsidR="002F265D" w:rsidRPr="003C19FB" w:rsidRDefault="002F265D" w:rsidP="003C19FB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3C19F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(ideally 1 member, at most two</w:t>
            </w:r>
            <w:r w:rsidR="0070278E" w:rsidRPr="003C19F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– clearly indicate who has done what</w:t>
            </w:r>
            <w:r w:rsidRPr="003C19F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</w:tc>
        <w:tc>
          <w:tcPr>
            <w:tcW w:w="2132" w:type="pct"/>
            <w:gridSpan w:val="3"/>
            <w:shd w:val="clear" w:color="auto" w:fill="auto"/>
            <w:vAlign w:val="center"/>
          </w:tcPr>
          <w:p w14:paraId="3C59C1B2" w14:textId="0F37C8B3" w:rsidR="00BB10E4" w:rsidRPr="003C19FB" w:rsidRDefault="00873A3D" w:rsidP="00E973A2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Student Name</w:t>
            </w:r>
          </w:p>
        </w:tc>
        <w:tc>
          <w:tcPr>
            <w:tcW w:w="1518" w:type="pct"/>
            <w:gridSpan w:val="2"/>
            <w:shd w:val="clear" w:color="auto" w:fill="auto"/>
            <w:vAlign w:val="center"/>
          </w:tcPr>
          <w:p w14:paraId="5A68AF7E" w14:textId="0646D893" w:rsidR="00BB10E4" w:rsidRPr="007924C9" w:rsidRDefault="00873A3D" w:rsidP="00E973A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Attempted Marks</w:t>
            </w:r>
          </w:p>
        </w:tc>
      </w:tr>
      <w:tr w:rsidR="00BB10E4" w:rsidRPr="0053554E" w14:paraId="792C55D0" w14:textId="77777777" w:rsidTr="00873A3D">
        <w:trPr>
          <w:trHeight w:val="397"/>
          <w:jc w:val="center"/>
        </w:trPr>
        <w:tc>
          <w:tcPr>
            <w:tcW w:w="1349" w:type="pct"/>
            <w:vMerge/>
            <w:shd w:val="clear" w:color="auto" w:fill="auto"/>
            <w:vAlign w:val="center"/>
          </w:tcPr>
          <w:p w14:paraId="00F458AB" w14:textId="77777777" w:rsidR="00BB10E4" w:rsidRPr="003C19FB" w:rsidRDefault="00BB10E4" w:rsidP="00E973A2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2132" w:type="pct"/>
            <w:gridSpan w:val="3"/>
            <w:shd w:val="clear" w:color="auto" w:fill="auto"/>
            <w:vAlign w:val="center"/>
          </w:tcPr>
          <w:p w14:paraId="38FA55A3" w14:textId="77777777" w:rsidR="00BB10E4" w:rsidRPr="003C19FB" w:rsidRDefault="00BB10E4" w:rsidP="00E973A2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1518" w:type="pct"/>
            <w:gridSpan w:val="2"/>
            <w:shd w:val="clear" w:color="auto" w:fill="auto"/>
            <w:vAlign w:val="center"/>
          </w:tcPr>
          <w:p w14:paraId="76B42CEC" w14:textId="77777777" w:rsidR="00BB10E4" w:rsidRPr="007924C9" w:rsidRDefault="00BB10E4" w:rsidP="00E973A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</w:tr>
      <w:tr w:rsidR="00FD3A6F" w:rsidRPr="0053554E" w14:paraId="45E9E052" w14:textId="77777777" w:rsidTr="00873A3D">
        <w:trPr>
          <w:trHeight w:val="397"/>
          <w:jc w:val="center"/>
        </w:trPr>
        <w:tc>
          <w:tcPr>
            <w:tcW w:w="1349" w:type="pct"/>
            <w:vMerge/>
            <w:shd w:val="clear" w:color="auto" w:fill="auto"/>
            <w:vAlign w:val="center"/>
          </w:tcPr>
          <w:p w14:paraId="18FCECD0" w14:textId="77777777" w:rsidR="00FD3A6F" w:rsidRPr="003C19FB" w:rsidRDefault="00FD3A6F" w:rsidP="00E973A2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2132" w:type="pct"/>
            <w:gridSpan w:val="3"/>
            <w:shd w:val="clear" w:color="auto" w:fill="auto"/>
            <w:vAlign w:val="center"/>
          </w:tcPr>
          <w:p w14:paraId="3A15B8C9" w14:textId="77777777" w:rsidR="00FD3A6F" w:rsidRPr="003C19FB" w:rsidRDefault="00FD3A6F" w:rsidP="00E973A2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1518" w:type="pct"/>
            <w:gridSpan w:val="2"/>
            <w:shd w:val="clear" w:color="auto" w:fill="auto"/>
            <w:vAlign w:val="center"/>
          </w:tcPr>
          <w:p w14:paraId="6E5ECCF6" w14:textId="77777777" w:rsidR="00FD3A6F" w:rsidRPr="007924C9" w:rsidRDefault="00FD3A6F" w:rsidP="00E973A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</w:tr>
      <w:tr w:rsidR="00BB10E4" w:rsidRPr="0053554E" w14:paraId="2593C047" w14:textId="77777777" w:rsidTr="007146E1">
        <w:trPr>
          <w:trHeight w:val="246"/>
          <w:jc w:val="center"/>
        </w:trPr>
        <w:tc>
          <w:tcPr>
            <w:tcW w:w="5000" w:type="pct"/>
            <w:gridSpan w:val="6"/>
          </w:tcPr>
          <w:p w14:paraId="407A0EBA" w14:textId="67459D7D" w:rsidR="00BB10E4" w:rsidRPr="007146E1" w:rsidRDefault="007146E1" w:rsidP="007146E1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</w:pPr>
            <w:r w:rsidRPr="007146E1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Interview</w:t>
            </w:r>
            <w:r w:rsidR="00243336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ee</w:t>
            </w:r>
            <w:r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 xml:space="preserve"> </w:t>
            </w:r>
            <w:r w:rsidRPr="007146E1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 xml:space="preserve"> Details</w:t>
            </w:r>
          </w:p>
        </w:tc>
      </w:tr>
      <w:tr w:rsidR="002C518F" w:rsidRPr="0053554E" w14:paraId="43397E29" w14:textId="77777777" w:rsidTr="007146E1">
        <w:trPr>
          <w:trHeight w:val="327"/>
          <w:jc w:val="center"/>
        </w:trPr>
        <w:tc>
          <w:tcPr>
            <w:tcW w:w="5000" w:type="pct"/>
            <w:gridSpan w:val="6"/>
          </w:tcPr>
          <w:p w14:paraId="36C874E6" w14:textId="393DB849" w:rsidR="002C518F" w:rsidRDefault="002C518F" w:rsidP="003C19FB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  <w:t>This should be the same user interviewed for assessment 1.</w:t>
            </w:r>
          </w:p>
        </w:tc>
      </w:tr>
      <w:tr w:rsidR="007146E1" w:rsidRPr="0053554E" w14:paraId="063B23E3" w14:textId="77777777" w:rsidTr="007146E1">
        <w:trPr>
          <w:trHeight w:val="327"/>
          <w:jc w:val="center"/>
        </w:trPr>
        <w:tc>
          <w:tcPr>
            <w:tcW w:w="5000" w:type="pct"/>
            <w:gridSpan w:val="6"/>
          </w:tcPr>
          <w:p w14:paraId="63671FC8" w14:textId="3B8127F1" w:rsidR="007146E1" w:rsidRPr="004E6F1F" w:rsidRDefault="00264257" w:rsidP="00E973A2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  <w:t>Participant Name:</w:t>
            </w:r>
          </w:p>
        </w:tc>
      </w:tr>
      <w:tr w:rsidR="007146E1" w:rsidRPr="0053554E" w14:paraId="2E2FC39F" w14:textId="77777777" w:rsidTr="007146E1">
        <w:trPr>
          <w:trHeight w:val="327"/>
          <w:jc w:val="center"/>
        </w:trPr>
        <w:tc>
          <w:tcPr>
            <w:tcW w:w="5000" w:type="pct"/>
            <w:gridSpan w:val="6"/>
          </w:tcPr>
          <w:p w14:paraId="372F572A" w14:textId="56D20CB5" w:rsidR="007146E1" w:rsidRDefault="00264257" w:rsidP="00E973A2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  <w:t>Participant Email Address:</w:t>
            </w:r>
          </w:p>
        </w:tc>
      </w:tr>
      <w:tr w:rsidR="004E6F1F" w:rsidRPr="0053554E" w14:paraId="770015E8" w14:textId="77777777" w:rsidTr="007146E1">
        <w:trPr>
          <w:trHeight w:val="331"/>
          <w:jc w:val="center"/>
        </w:trPr>
        <w:tc>
          <w:tcPr>
            <w:tcW w:w="5000" w:type="pct"/>
            <w:gridSpan w:val="6"/>
          </w:tcPr>
          <w:p w14:paraId="0E2D32BC" w14:textId="6B9FF94E" w:rsidR="004E6F1F" w:rsidRPr="0053554E" w:rsidRDefault="007146E1" w:rsidP="007146E1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 xml:space="preserve">Interview 1 </w:t>
            </w:r>
            <w:r w:rsidR="004F417F"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>– Summary</w:t>
            </w:r>
          </w:p>
        </w:tc>
      </w:tr>
      <w:tr w:rsidR="00B45AF2" w:rsidRPr="0053554E" w14:paraId="6EF40615" w14:textId="77777777" w:rsidTr="007146E1">
        <w:trPr>
          <w:trHeight w:val="331"/>
          <w:jc w:val="center"/>
        </w:trPr>
        <w:tc>
          <w:tcPr>
            <w:tcW w:w="5000" w:type="pct"/>
            <w:gridSpan w:val="6"/>
          </w:tcPr>
          <w:p w14:paraId="2862BCDC" w14:textId="12C697F3" w:rsidR="00B45AF2" w:rsidRDefault="00B45AF2" w:rsidP="00B45AF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>Summarise the interview, clearly listing the changes and additions made to the MVP as a result of feedback from this user.</w:t>
            </w:r>
          </w:p>
        </w:tc>
      </w:tr>
      <w:tr w:rsidR="007146E1" w:rsidRPr="0053554E" w14:paraId="00C1AD07" w14:textId="77777777" w:rsidTr="003C19FB">
        <w:trPr>
          <w:trHeight w:val="8379"/>
          <w:jc w:val="center"/>
        </w:trPr>
        <w:tc>
          <w:tcPr>
            <w:tcW w:w="5000" w:type="pct"/>
            <w:gridSpan w:val="6"/>
          </w:tcPr>
          <w:p w14:paraId="4584551A" w14:textId="04EF580B" w:rsidR="007146E1" w:rsidRPr="003C19FB" w:rsidRDefault="007146E1" w:rsidP="00264257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bCs/>
                <w:snapToGrid/>
                <w:color w:val="FF0000"/>
                <w:sz w:val="20"/>
                <w:lang w:val="en-GB"/>
              </w:rPr>
            </w:pPr>
          </w:p>
        </w:tc>
      </w:tr>
      <w:tr w:rsidR="00BB10E4" w:rsidRPr="0053554E" w14:paraId="3FCA5D67" w14:textId="77777777" w:rsidTr="00E973A2">
        <w:trPr>
          <w:trHeight w:val="397"/>
          <w:jc w:val="center"/>
        </w:trPr>
        <w:tc>
          <w:tcPr>
            <w:tcW w:w="5000" w:type="pct"/>
            <w:gridSpan w:val="6"/>
            <w:shd w:val="clear" w:color="auto" w:fill="0070C0"/>
            <w:vAlign w:val="center"/>
          </w:tcPr>
          <w:p w14:paraId="30441AF1" w14:textId="77777777" w:rsidR="00BB10E4" w:rsidRPr="0053554E" w:rsidRDefault="00BB10E4" w:rsidP="00E973A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 w:rsidRPr="0053554E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>? Marks</w:t>
            </w: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 xml:space="preserve"> (to be completed by tutor)</w:t>
            </w:r>
          </w:p>
        </w:tc>
      </w:tr>
      <w:tr w:rsidR="00BB10E4" w:rsidRPr="0053554E" w14:paraId="35314A1D" w14:textId="77777777" w:rsidTr="00E973A2">
        <w:trPr>
          <w:trHeight w:val="1403"/>
          <w:jc w:val="center"/>
        </w:trPr>
        <w:tc>
          <w:tcPr>
            <w:tcW w:w="1666" w:type="pct"/>
            <w:gridSpan w:val="3"/>
            <w:shd w:val="clear" w:color="auto" w:fill="auto"/>
            <w:vAlign w:val="center"/>
          </w:tcPr>
          <w:p w14:paraId="516E07B1" w14:textId="77777777" w:rsidR="00BB10E4" w:rsidRPr="0053554E" w:rsidRDefault="00BB10E4" w:rsidP="00E973A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32"/>
                <w:szCs w:val="22"/>
                <w:lang w:val="en-GB"/>
              </w:rPr>
            </w:pPr>
            <w:r>
              <w:rPr>
                <w:rFonts w:ascii="Arial" w:hAnsi="Arial" w:cs="Arial"/>
                <w:snapToGrid/>
                <w:sz w:val="32"/>
                <w:szCs w:val="22"/>
                <w:lang w:val="en-GB"/>
              </w:rPr>
              <w:t xml:space="preserve">Tutor </w:t>
            </w:r>
            <w:r w:rsidRPr="0053554E">
              <w:rPr>
                <w:rFonts w:ascii="Arial" w:hAnsi="Arial" w:cs="Arial"/>
                <w:snapToGrid/>
                <w:sz w:val="32"/>
                <w:szCs w:val="22"/>
                <w:lang w:val="en-GB"/>
              </w:rPr>
              <w:t>Comments</w:t>
            </w:r>
          </w:p>
        </w:tc>
        <w:tc>
          <w:tcPr>
            <w:tcW w:w="3334" w:type="pct"/>
            <w:gridSpan w:val="3"/>
            <w:shd w:val="clear" w:color="auto" w:fill="auto"/>
          </w:tcPr>
          <w:p w14:paraId="0529F1E3" w14:textId="77777777" w:rsidR="00BB10E4" w:rsidRPr="0053554E" w:rsidRDefault="00BB10E4" w:rsidP="00E973A2">
            <w:pPr>
              <w:pStyle w:val="H3"/>
              <w:widowControl/>
              <w:spacing w:before="40" w:after="40"/>
              <w:rPr>
                <w:rFonts w:ascii="Arial" w:hAnsi="Arial" w:cs="Arial"/>
                <w:snapToGrid/>
                <w:sz w:val="24"/>
                <w:szCs w:val="22"/>
                <w:lang w:val="en-GB"/>
              </w:rPr>
            </w:pPr>
          </w:p>
        </w:tc>
      </w:tr>
    </w:tbl>
    <w:p w14:paraId="5E8F6746" w14:textId="7CFE1E21" w:rsidR="00243336" w:rsidRDefault="00243336" w:rsidP="00833550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4394"/>
        <w:gridCol w:w="2885"/>
      </w:tblGrid>
      <w:tr w:rsidR="00243336" w:rsidRPr="0053554E" w14:paraId="34B37D21" w14:textId="77777777" w:rsidTr="00411E4A">
        <w:trPr>
          <w:trHeight w:val="397"/>
          <w:jc w:val="center"/>
        </w:trPr>
        <w:tc>
          <w:tcPr>
            <w:tcW w:w="5000" w:type="pct"/>
            <w:gridSpan w:val="3"/>
            <w:shd w:val="clear" w:color="auto" w:fill="0070C0"/>
            <w:vAlign w:val="center"/>
          </w:tcPr>
          <w:p w14:paraId="01299E88" w14:textId="27BA9865" w:rsidR="00243336" w:rsidRPr="00184F0D" w:rsidRDefault="00824F1A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 w:rsidRPr="00FD3A6F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lastRenderedPageBreak/>
              <w:t xml:space="preserve">User Demonstration and Feedback </w:t>
            </w: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br/>
              <w:t xml:space="preserve"> Interview 1 Transcript</w:t>
            </w:r>
          </w:p>
        </w:tc>
      </w:tr>
      <w:tr w:rsidR="00873A3D" w:rsidRPr="0053554E" w14:paraId="409FBA6E" w14:textId="77777777" w:rsidTr="00873A3D">
        <w:trPr>
          <w:trHeight w:val="164"/>
          <w:jc w:val="center"/>
        </w:trPr>
        <w:tc>
          <w:tcPr>
            <w:tcW w:w="1349" w:type="pct"/>
            <w:vMerge w:val="restart"/>
            <w:shd w:val="clear" w:color="auto" w:fill="auto"/>
            <w:vAlign w:val="center"/>
          </w:tcPr>
          <w:p w14:paraId="3F0FBC45" w14:textId="77777777" w:rsidR="00873A3D" w:rsidRDefault="00873A3D" w:rsidP="00873A3D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ASSIGNED</w:t>
            </w:r>
            <w:r w:rsidRPr="007924C9"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 xml:space="preserve"> MEMBERS</w:t>
            </w:r>
          </w:p>
          <w:p w14:paraId="47E2CD77" w14:textId="77777777" w:rsidR="00873A3D" w:rsidRDefault="00873A3D" w:rsidP="00873A3D">
            <w:pPr>
              <w:jc w:val="center"/>
              <w:rPr>
                <w:lang w:val="en-GB"/>
              </w:rPr>
            </w:pPr>
          </w:p>
          <w:p w14:paraId="64D43DE5" w14:textId="62F116C2" w:rsidR="00873A3D" w:rsidRPr="003C19FB" w:rsidRDefault="00873A3D" w:rsidP="00873A3D">
            <w:pPr>
              <w:jc w:val="center"/>
              <w:rPr>
                <w:lang w:val="en-GB"/>
              </w:rPr>
            </w:pPr>
            <w:r w:rsidRPr="00D14D52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(ideally 1 member, at most two – clearly indicate who has done what)</w:t>
            </w:r>
          </w:p>
        </w:tc>
        <w:tc>
          <w:tcPr>
            <w:tcW w:w="2204" w:type="pct"/>
            <w:shd w:val="clear" w:color="auto" w:fill="auto"/>
            <w:vAlign w:val="center"/>
          </w:tcPr>
          <w:p w14:paraId="3D57568B" w14:textId="03A233C2" w:rsidR="00873A3D" w:rsidRPr="007924C9" w:rsidRDefault="00873A3D" w:rsidP="00873A3D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Student Name</w:t>
            </w:r>
          </w:p>
        </w:tc>
        <w:tc>
          <w:tcPr>
            <w:tcW w:w="1515" w:type="pct"/>
            <w:shd w:val="clear" w:color="auto" w:fill="auto"/>
            <w:vAlign w:val="center"/>
          </w:tcPr>
          <w:p w14:paraId="5A9FD448" w14:textId="536940A4" w:rsidR="00873A3D" w:rsidRPr="007924C9" w:rsidRDefault="00873A3D" w:rsidP="00873A3D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Attempted Marks</w:t>
            </w:r>
          </w:p>
        </w:tc>
      </w:tr>
      <w:tr w:rsidR="00243336" w:rsidRPr="0053554E" w14:paraId="653303A7" w14:textId="77777777" w:rsidTr="00873A3D">
        <w:trPr>
          <w:trHeight w:val="397"/>
          <w:jc w:val="center"/>
        </w:trPr>
        <w:tc>
          <w:tcPr>
            <w:tcW w:w="1349" w:type="pct"/>
            <w:vMerge/>
            <w:shd w:val="clear" w:color="auto" w:fill="auto"/>
            <w:vAlign w:val="center"/>
          </w:tcPr>
          <w:p w14:paraId="4ABFD37E" w14:textId="77777777" w:rsidR="00243336" w:rsidRDefault="00243336" w:rsidP="00411E4A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2204" w:type="pct"/>
            <w:shd w:val="clear" w:color="auto" w:fill="auto"/>
            <w:vAlign w:val="center"/>
          </w:tcPr>
          <w:p w14:paraId="3C217831" w14:textId="77777777" w:rsidR="00243336" w:rsidRPr="007924C9" w:rsidRDefault="00243336" w:rsidP="00411E4A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1447" w:type="pct"/>
            <w:shd w:val="clear" w:color="auto" w:fill="auto"/>
            <w:vAlign w:val="center"/>
          </w:tcPr>
          <w:p w14:paraId="6B0CCD75" w14:textId="77777777" w:rsidR="00243336" w:rsidRPr="007924C9" w:rsidRDefault="00243336" w:rsidP="00411E4A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</w:tr>
      <w:tr w:rsidR="00243336" w:rsidRPr="0053554E" w14:paraId="7D6AB656" w14:textId="77777777" w:rsidTr="00873A3D">
        <w:trPr>
          <w:trHeight w:val="397"/>
          <w:jc w:val="center"/>
        </w:trPr>
        <w:tc>
          <w:tcPr>
            <w:tcW w:w="1349" w:type="pct"/>
            <w:vMerge/>
            <w:shd w:val="clear" w:color="auto" w:fill="auto"/>
            <w:vAlign w:val="center"/>
          </w:tcPr>
          <w:p w14:paraId="71200B23" w14:textId="77777777" w:rsidR="00243336" w:rsidRDefault="00243336" w:rsidP="00411E4A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2204" w:type="pct"/>
            <w:shd w:val="clear" w:color="auto" w:fill="auto"/>
            <w:vAlign w:val="center"/>
          </w:tcPr>
          <w:p w14:paraId="75582603" w14:textId="77777777" w:rsidR="00243336" w:rsidRPr="007924C9" w:rsidRDefault="00243336" w:rsidP="00411E4A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1447" w:type="pct"/>
            <w:shd w:val="clear" w:color="auto" w:fill="auto"/>
            <w:vAlign w:val="center"/>
          </w:tcPr>
          <w:p w14:paraId="51B73B4C" w14:textId="77777777" w:rsidR="00243336" w:rsidRPr="007924C9" w:rsidRDefault="00243336" w:rsidP="00411E4A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</w:tr>
      <w:tr w:rsidR="00243336" w:rsidRPr="0053554E" w14:paraId="765FA30D" w14:textId="77777777" w:rsidTr="00411E4A">
        <w:trPr>
          <w:trHeight w:val="246"/>
          <w:jc w:val="center"/>
        </w:trPr>
        <w:tc>
          <w:tcPr>
            <w:tcW w:w="5000" w:type="pct"/>
            <w:gridSpan w:val="3"/>
          </w:tcPr>
          <w:p w14:paraId="2CD15968" w14:textId="5EF5A55A" w:rsidR="00243336" w:rsidRPr="007146E1" w:rsidRDefault="00243336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</w:pPr>
            <w:r w:rsidRPr="007146E1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Intervie</w:t>
            </w:r>
            <w:r w:rsidR="00896A20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w</w:t>
            </w:r>
            <w:r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 xml:space="preserve"> </w:t>
            </w:r>
            <w:r w:rsidRPr="007146E1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 xml:space="preserve"> </w:t>
            </w:r>
            <w:r w:rsidR="00174449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 xml:space="preserve">– Full </w:t>
            </w:r>
            <w:r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Transcript</w:t>
            </w:r>
          </w:p>
        </w:tc>
      </w:tr>
      <w:tr w:rsidR="00243336" w:rsidRPr="0053554E" w14:paraId="7C694439" w14:textId="77777777" w:rsidTr="003C19FB">
        <w:trPr>
          <w:trHeight w:val="12179"/>
          <w:jc w:val="center"/>
        </w:trPr>
        <w:tc>
          <w:tcPr>
            <w:tcW w:w="5000" w:type="pct"/>
            <w:gridSpan w:val="3"/>
          </w:tcPr>
          <w:p w14:paraId="6EC0FAFA" w14:textId="77777777" w:rsidR="00243336" w:rsidRPr="00264257" w:rsidRDefault="00243336" w:rsidP="00411E4A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bCs/>
                <w:snapToGrid/>
                <w:sz w:val="20"/>
                <w:lang w:val="en-AU"/>
              </w:rPr>
            </w:pPr>
          </w:p>
        </w:tc>
      </w:tr>
    </w:tbl>
    <w:p w14:paraId="5FEA6A88" w14:textId="77777777" w:rsidR="00243336" w:rsidRDefault="00243336" w:rsidP="00243336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2"/>
        <w:gridCol w:w="3762"/>
        <w:gridCol w:w="2885"/>
      </w:tblGrid>
      <w:tr w:rsidR="0084496C" w:rsidRPr="0053554E" w14:paraId="189B6E35" w14:textId="77777777" w:rsidTr="00D14D52">
        <w:trPr>
          <w:trHeight w:val="397"/>
          <w:jc w:val="center"/>
        </w:trPr>
        <w:tc>
          <w:tcPr>
            <w:tcW w:w="5000" w:type="pct"/>
            <w:gridSpan w:val="4"/>
            <w:shd w:val="clear" w:color="auto" w:fill="0070C0"/>
            <w:vAlign w:val="center"/>
          </w:tcPr>
          <w:p w14:paraId="123BBBAC" w14:textId="4C2605A0" w:rsidR="0084496C" w:rsidRPr="00D14D52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 w:rsidRPr="00FD3A6F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lastRenderedPageBreak/>
              <w:t>User Demonstration and Feedback</w:t>
            </w: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br/>
              <w:t xml:space="preserve"> Interview </w:t>
            </w:r>
            <w:r w:rsidR="001624B5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>2</w:t>
            </w:r>
          </w:p>
        </w:tc>
      </w:tr>
      <w:tr w:rsidR="00873A3D" w:rsidRPr="0053554E" w14:paraId="0FC2B316" w14:textId="77777777" w:rsidTr="00873A3D">
        <w:trPr>
          <w:trHeight w:val="164"/>
          <w:jc w:val="center"/>
        </w:trPr>
        <w:tc>
          <w:tcPr>
            <w:tcW w:w="1349" w:type="pct"/>
            <w:vMerge w:val="restart"/>
            <w:shd w:val="clear" w:color="auto" w:fill="auto"/>
            <w:vAlign w:val="center"/>
          </w:tcPr>
          <w:p w14:paraId="1DDFADFD" w14:textId="77777777" w:rsidR="00873A3D" w:rsidRPr="00D14D52" w:rsidRDefault="00873A3D" w:rsidP="00873A3D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  <w:r w:rsidRPr="00D14D52"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  <w:t>ASSIGNED MEMBERS</w:t>
            </w:r>
          </w:p>
          <w:p w14:paraId="2922885F" w14:textId="77777777" w:rsidR="00873A3D" w:rsidRDefault="00873A3D" w:rsidP="00873A3D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2CD6669A" w14:textId="77777777" w:rsidR="00873A3D" w:rsidRPr="00D14D52" w:rsidRDefault="00873A3D" w:rsidP="00873A3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D14D52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(ideally 1 member, at most two – clearly indicate who has done what)</w:t>
            </w:r>
          </w:p>
        </w:tc>
        <w:tc>
          <w:tcPr>
            <w:tcW w:w="2204" w:type="pct"/>
            <w:gridSpan w:val="2"/>
            <w:shd w:val="clear" w:color="auto" w:fill="auto"/>
            <w:vAlign w:val="center"/>
          </w:tcPr>
          <w:p w14:paraId="382ADD5D" w14:textId="52EE5FD2" w:rsidR="00873A3D" w:rsidRPr="00D14D52" w:rsidRDefault="00873A3D" w:rsidP="00873A3D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Student Name</w:t>
            </w:r>
          </w:p>
        </w:tc>
        <w:tc>
          <w:tcPr>
            <w:tcW w:w="1515" w:type="pct"/>
            <w:shd w:val="clear" w:color="auto" w:fill="auto"/>
            <w:vAlign w:val="center"/>
          </w:tcPr>
          <w:p w14:paraId="5F7B1432" w14:textId="0AFEC981" w:rsidR="00873A3D" w:rsidRPr="007924C9" w:rsidRDefault="00873A3D" w:rsidP="00873A3D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Attempted Marks</w:t>
            </w:r>
          </w:p>
        </w:tc>
      </w:tr>
      <w:tr w:rsidR="0084496C" w:rsidRPr="0053554E" w14:paraId="5D1D302A" w14:textId="77777777" w:rsidTr="00873A3D">
        <w:trPr>
          <w:trHeight w:val="397"/>
          <w:jc w:val="center"/>
        </w:trPr>
        <w:tc>
          <w:tcPr>
            <w:tcW w:w="1349" w:type="pct"/>
            <w:vMerge/>
            <w:shd w:val="clear" w:color="auto" w:fill="auto"/>
            <w:vAlign w:val="center"/>
          </w:tcPr>
          <w:p w14:paraId="3B5CFC34" w14:textId="77777777" w:rsidR="0084496C" w:rsidRPr="00D14D52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2204" w:type="pct"/>
            <w:gridSpan w:val="2"/>
            <w:shd w:val="clear" w:color="auto" w:fill="auto"/>
            <w:vAlign w:val="center"/>
          </w:tcPr>
          <w:p w14:paraId="79442CFB" w14:textId="77777777" w:rsidR="0084496C" w:rsidRPr="00D14D52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1447" w:type="pct"/>
            <w:shd w:val="clear" w:color="auto" w:fill="auto"/>
            <w:vAlign w:val="center"/>
          </w:tcPr>
          <w:p w14:paraId="477E8E12" w14:textId="77777777" w:rsidR="0084496C" w:rsidRPr="007924C9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  <w:bookmarkStart w:id="4" w:name="_GoBack"/>
            <w:bookmarkEnd w:id="4"/>
          </w:p>
        </w:tc>
      </w:tr>
      <w:tr w:rsidR="0084496C" w:rsidRPr="0053554E" w14:paraId="362D32C9" w14:textId="77777777" w:rsidTr="00873A3D">
        <w:trPr>
          <w:trHeight w:val="397"/>
          <w:jc w:val="center"/>
        </w:trPr>
        <w:tc>
          <w:tcPr>
            <w:tcW w:w="1349" w:type="pct"/>
            <w:vMerge/>
            <w:shd w:val="clear" w:color="auto" w:fill="auto"/>
            <w:vAlign w:val="center"/>
          </w:tcPr>
          <w:p w14:paraId="43CD9D1D" w14:textId="77777777" w:rsidR="0084496C" w:rsidRPr="00D14D52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2204" w:type="pct"/>
            <w:gridSpan w:val="2"/>
            <w:shd w:val="clear" w:color="auto" w:fill="auto"/>
            <w:vAlign w:val="center"/>
          </w:tcPr>
          <w:p w14:paraId="421143EB" w14:textId="77777777" w:rsidR="0084496C" w:rsidRPr="00D14D52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Theme="minorHAnsi" w:hAnsiTheme="minorHAnsi" w:cstheme="minorHAnsi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1447" w:type="pct"/>
            <w:shd w:val="clear" w:color="auto" w:fill="auto"/>
            <w:vAlign w:val="center"/>
          </w:tcPr>
          <w:p w14:paraId="2B6754CE" w14:textId="77777777" w:rsidR="0084496C" w:rsidRPr="007924C9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</w:tr>
      <w:tr w:rsidR="0084496C" w:rsidRPr="0053554E" w14:paraId="0EE95024" w14:textId="77777777" w:rsidTr="00D14D52">
        <w:trPr>
          <w:trHeight w:val="246"/>
          <w:jc w:val="center"/>
        </w:trPr>
        <w:tc>
          <w:tcPr>
            <w:tcW w:w="5000" w:type="pct"/>
            <w:gridSpan w:val="4"/>
          </w:tcPr>
          <w:p w14:paraId="7F021B96" w14:textId="7B4904D1" w:rsidR="0084496C" w:rsidRPr="007146E1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</w:pPr>
            <w:r w:rsidRPr="007146E1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Interview</w:t>
            </w:r>
            <w:r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 xml:space="preserve">ee </w:t>
            </w:r>
            <w:r w:rsidR="001624B5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 xml:space="preserve"> Details</w:t>
            </w:r>
          </w:p>
        </w:tc>
      </w:tr>
      <w:tr w:rsidR="0084496C" w:rsidRPr="0053554E" w14:paraId="47E04619" w14:textId="77777777" w:rsidTr="00D14D52">
        <w:trPr>
          <w:trHeight w:val="327"/>
          <w:jc w:val="center"/>
        </w:trPr>
        <w:tc>
          <w:tcPr>
            <w:tcW w:w="5000" w:type="pct"/>
            <w:gridSpan w:val="4"/>
          </w:tcPr>
          <w:p w14:paraId="27B4384A" w14:textId="77777777" w:rsidR="0084496C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  <w:t>This should be the same user interviewed for assessment 1.</w:t>
            </w:r>
          </w:p>
        </w:tc>
      </w:tr>
      <w:tr w:rsidR="0084496C" w:rsidRPr="0053554E" w14:paraId="2604C0F5" w14:textId="77777777" w:rsidTr="00D14D52">
        <w:trPr>
          <w:trHeight w:val="327"/>
          <w:jc w:val="center"/>
        </w:trPr>
        <w:tc>
          <w:tcPr>
            <w:tcW w:w="5000" w:type="pct"/>
            <w:gridSpan w:val="4"/>
          </w:tcPr>
          <w:p w14:paraId="01EE1769" w14:textId="77777777" w:rsidR="0084496C" w:rsidRPr="004E6F1F" w:rsidRDefault="0084496C" w:rsidP="00D14D52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  <w:t>Participant Name:</w:t>
            </w:r>
          </w:p>
        </w:tc>
      </w:tr>
      <w:tr w:rsidR="0084496C" w:rsidRPr="0053554E" w14:paraId="6F54C1D2" w14:textId="77777777" w:rsidTr="00D14D52">
        <w:trPr>
          <w:trHeight w:val="327"/>
          <w:jc w:val="center"/>
        </w:trPr>
        <w:tc>
          <w:tcPr>
            <w:tcW w:w="5000" w:type="pct"/>
            <w:gridSpan w:val="4"/>
          </w:tcPr>
          <w:p w14:paraId="1F6B381F" w14:textId="77777777" w:rsidR="0084496C" w:rsidRDefault="0084496C" w:rsidP="00D14D52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</w:pPr>
            <w:r>
              <w:rPr>
                <w:rFonts w:ascii="Arial" w:hAnsi="Arial" w:cs="Arial"/>
                <w:b w:val="0"/>
                <w:bCs/>
                <w:snapToGrid/>
                <w:sz w:val="20"/>
                <w:lang w:val="en-GB"/>
              </w:rPr>
              <w:t>Participant Email Address:</w:t>
            </w:r>
          </w:p>
        </w:tc>
      </w:tr>
      <w:tr w:rsidR="0084496C" w:rsidRPr="0053554E" w14:paraId="0A88297E" w14:textId="77777777" w:rsidTr="00D14D52">
        <w:trPr>
          <w:trHeight w:val="331"/>
          <w:jc w:val="center"/>
        </w:trPr>
        <w:tc>
          <w:tcPr>
            <w:tcW w:w="5000" w:type="pct"/>
            <w:gridSpan w:val="4"/>
          </w:tcPr>
          <w:p w14:paraId="219C76D9" w14:textId="3F1E2C0C" w:rsidR="0084496C" w:rsidRPr="0053554E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 xml:space="preserve">Interview </w:t>
            </w:r>
            <w:r w:rsidR="001624B5"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>2</w:t>
            </w: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 xml:space="preserve"> – Summary</w:t>
            </w:r>
          </w:p>
        </w:tc>
      </w:tr>
      <w:tr w:rsidR="0084496C" w:rsidRPr="0053554E" w14:paraId="098147EA" w14:textId="77777777" w:rsidTr="00D14D52">
        <w:trPr>
          <w:trHeight w:val="331"/>
          <w:jc w:val="center"/>
        </w:trPr>
        <w:tc>
          <w:tcPr>
            <w:tcW w:w="5000" w:type="pct"/>
            <w:gridSpan w:val="4"/>
          </w:tcPr>
          <w:p w14:paraId="24AC8544" w14:textId="25675663" w:rsidR="0084496C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 xml:space="preserve">Summarise the interview, clearly listing the changes and additions made to </w:t>
            </w:r>
            <w:r w:rsidR="00A82EB7"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>MVP as a result of feedback from th</w:t>
            </w:r>
            <w:r w:rsidR="00B45AF2"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>is</w:t>
            </w:r>
            <w:r>
              <w:rPr>
                <w:rFonts w:ascii="Arial" w:hAnsi="Arial" w:cs="Arial"/>
                <w:bCs/>
                <w:snapToGrid/>
                <w:sz w:val="24"/>
                <w:szCs w:val="22"/>
                <w:lang w:val="en-GB"/>
              </w:rPr>
              <w:t xml:space="preserve"> user.</w:t>
            </w:r>
          </w:p>
        </w:tc>
      </w:tr>
      <w:tr w:rsidR="0084496C" w:rsidRPr="0053554E" w14:paraId="749FACA7" w14:textId="77777777" w:rsidTr="00D14D52">
        <w:trPr>
          <w:trHeight w:val="8379"/>
          <w:jc w:val="center"/>
        </w:trPr>
        <w:tc>
          <w:tcPr>
            <w:tcW w:w="5000" w:type="pct"/>
            <w:gridSpan w:val="4"/>
          </w:tcPr>
          <w:p w14:paraId="3FB0970D" w14:textId="77777777" w:rsidR="0084496C" w:rsidRPr="00D14D52" w:rsidRDefault="0084496C" w:rsidP="00D14D52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bCs/>
                <w:snapToGrid/>
                <w:color w:val="FF0000"/>
                <w:sz w:val="20"/>
                <w:lang w:val="en-GB"/>
              </w:rPr>
            </w:pPr>
          </w:p>
        </w:tc>
      </w:tr>
      <w:tr w:rsidR="0084496C" w:rsidRPr="0053554E" w14:paraId="65088DA6" w14:textId="77777777" w:rsidTr="00D14D52">
        <w:trPr>
          <w:trHeight w:val="397"/>
          <w:jc w:val="center"/>
        </w:trPr>
        <w:tc>
          <w:tcPr>
            <w:tcW w:w="5000" w:type="pct"/>
            <w:gridSpan w:val="4"/>
            <w:shd w:val="clear" w:color="auto" w:fill="0070C0"/>
            <w:vAlign w:val="center"/>
          </w:tcPr>
          <w:p w14:paraId="2CAF8831" w14:textId="77777777" w:rsidR="0084496C" w:rsidRPr="0053554E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 w:rsidRPr="0053554E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>? Marks</w:t>
            </w: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 xml:space="preserve"> (to be completed by tutor)</w:t>
            </w:r>
          </w:p>
        </w:tc>
      </w:tr>
      <w:tr w:rsidR="0084496C" w:rsidRPr="0053554E" w14:paraId="49DA3B5C" w14:textId="77777777" w:rsidTr="00D14D52">
        <w:trPr>
          <w:trHeight w:val="1403"/>
          <w:jc w:val="center"/>
        </w:trPr>
        <w:tc>
          <w:tcPr>
            <w:tcW w:w="1666" w:type="pct"/>
            <w:gridSpan w:val="2"/>
            <w:shd w:val="clear" w:color="auto" w:fill="auto"/>
            <w:vAlign w:val="center"/>
          </w:tcPr>
          <w:p w14:paraId="142F0EF2" w14:textId="77777777" w:rsidR="0084496C" w:rsidRPr="0053554E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32"/>
                <w:szCs w:val="22"/>
                <w:lang w:val="en-GB"/>
              </w:rPr>
            </w:pPr>
            <w:r>
              <w:rPr>
                <w:rFonts w:ascii="Arial" w:hAnsi="Arial" w:cs="Arial"/>
                <w:snapToGrid/>
                <w:sz w:val="32"/>
                <w:szCs w:val="22"/>
                <w:lang w:val="en-GB"/>
              </w:rPr>
              <w:t xml:space="preserve">Tutor </w:t>
            </w:r>
            <w:r w:rsidRPr="0053554E">
              <w:rPr>
                <w:rFonts w:ascii="Arial" w:hAnsi="Arial" w:cs="Arial"/>
                <w:snapToGrid/>
                <w:sz w:val="32"/>
                <w:szCs w:val="22"/>
                <w:lang w:val="en-GB"/>
              </w:rPr>
              <w:t>Comments</w:t>
            </w:r>
          </w:p>
        </w:tc>
        <w:tc>
          <w:tcPr>
            <w:tcW w:w="3334" w:type="pct"/>
            <w:gridSpan w:val="2"/>
            <w:shd w:val="clear" w:color="auto" w:fill="auto"/>
          </w:tcPr>
          <w:p w14:paraId="6C5D1422" w14:textId="77777777" w:rsidR="0084496C" w:rsidRPr="0053554E" w:rsidRDefault="0084496C" w:rsidP="00D14D52">
            <w:pPr>
              <w:pStyle w:val="H3"/>
              <w:widowControl/>
              <w:spacing w:before="40" w:after="40"/>
              <w:rPr>
                <w:rFonts w:ascii="Arial" w:hAnsi="Arial" w:cs="Arial"/>
                <w:snapToGrid/>
                <w:sz w:val="24"/>
                <w:szCs w:val="22"/>
                <w:lang w:val="en-GB"/>
              </w:rPr>
            </w:pPr>
          </w:p>
        </w:tc>
      </w:tr>
    </w:tbl>
    <w:p w14:paraId="54241E8C" w14:textId="77777777" w:rsidR="0084496C" w:rsidRDefault="0084496C" w:rsidP="0084496C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4677"/>
        <w:gridCol w:w="2602"/>
      </w:tblGrid>
      <w:tr w:rsidR="0084496C" w:rsidRPr="0053554E" w14:paraId="1BBB308D" w14:textId="77777777" w:rsidTr="00D14D52">
        <w:trPr>
          <w:trHeight w:val="397"/>
          <w:jc w:val="center"/>
        </w:trPr>
        <w:tc>
          <w:tcPr>
            <w:tcW w:w="5000" w:type="pct"/>
            <w:gridSpan w:val="3"/>
            <w:shd w:val="clear" w:color="auto" w:fill="0070C0"/>
            <w:vAlign w:val="center"/>
          </w:tcPr>
          <w:p w14:paraId="08B4D0CE" w14:textId="051EED07" w:rsidR="0084496C" w:rsidRPr="00184F0D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</w:pPr>
            <w:r w:rsidRPr="00FD3A6F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lastRenderedPageBreak/>
              <w:t xml:space="preserve">User Demonstration and Feedback </w:t>
            </w: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br/>
              <w:t xml:space="preserve"> Interview </w:t>
            </w:r>
            <w:r w:rsidR="001624B5"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>2</w:t>
            </w:r>
            <w:r>
              <w:rPr>
                <w:rFonts w:ascii="Arial" w:hAnsi="Arial" w:cs="Arial"/>
                <w:snapToGrid/>
                <w:color w:val="FFFFFF" w:themeColor="background1"/>
                <w:sz w:val="32"/>
                <w:szCs w:val="22"/>
                <w:lang w:val="en-GB"/>
              </w:rPr>
              <w:t xml:space="preserve"> Transcript</w:t>
            </w:r>
          </w:p>
        </w:tc>
      </w:tr>
      <w:tr w:rsidR="0084496C" w:rsidRPr="0053554E" w14:paraId="5D3D4FAE" w14:textId="77777777" w:rsidTr="00873A3D">
        <w:trPr>
          <w:trHeight w:val="164"/>
          <w:jc w:val="center"/>
        </w:trPr>
        <w:tc>
          <w:tcPr>
            <w:tcW w:w="1349" w:type="pct"/>
            <w:vMerge w:val="restart"/>
            <w:shd w:val="clear" w:color="auto" w:fill="auto"/>
            <w:vAlign w:val="center"/>
          </w:tcPr>
          <w:p w14:paraId="77425029" w14:textId="77777777" w:rsidR="0084496C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ASSIGNED</w:t>
            </w:r>
            <w:r w:rsidRPr="007924C9"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 xml:space="preserve"> MEMBERS</w:t>
            </w:r>
          </w:p>
          <w:p w14:paraId="460A24EA" w14:textId="77777777" w:rsidR="0084496C" w:rsidRDefault="0084496C" w:rsidP="00D14D52">
            <w:pPr>
              <w:jc w:val="center"/>
              <w:rPr>
                <w:lang w:val="en-GB"/>
              </w:rPr>
            </w:pPr>
          </w:p>
          <w:p w14:paraId="0E36EDC4" w14:textId="77777777" w:rsidR="0084496C" w:rsidRPr="00D14D52" w:rsidRDefault="0084496C" w:rsidP="00D14D52">
            <w:pPr>
              <w:jc w:val="center"/>
              <w:rPr>
                <w:lang w:val="en-GB"/>
              </w:rPr>
            </w:pPr>
            <w:r w:rsidRPr="00D14D52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(ideally 1 member, at most two – clearly indicate who has done what)</w:t>
            </w:r>
          </w:p>
        </w:tc>
        <w:tc>
          <w:tcPr>
            <w:tcW w:w="2346" w:type="pct"/>
            <w:shd w:val="clear" w:color="auto" w:fill="auto"/>
            <w:vAlign w:val="center"/>
          </w:tcPr>
          <w:p w14:paraId="6C4C39FD" w14:textId="741D0EC0" w:rsidR="0084496C" w:rsidRPr="007924C9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 xml:space="preserve">Student </w:t>
            </w:r>
            <w:r w:rsidR="00873A3D"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Name</w:t>
            </w:r>
          </w:p>
        </w:tc>
        <w:tc>
          <w:tcPr>
            <w:tcW w:w="1515" w:type="pct"/>
            <w:shd w:val="clear" w:color="auto" w:fill="auto"/>
            <w:vAlign w:val="center"/>
          </w:tcPr>
          <w:p w14:paraId="43598B2F" w14:textId="57AB4E93" w:rsidR="0084496C" w:rsidRPr="007924C9" w:rsidRDefault="00873A3D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  <w:r>
              <w:rPr>
                <w:rFonts w:ascii="Arial" w:hAnsi="Arial" w:cs="Arial"/>
                <w:snapToGrid/>
                <w:sz w:val="20"/>
                <w:szCs w:val="24"/>
                <w:lang w:val="en-GB"/>
              </w:rPr>
              <w:t>Attempted Marks</w:t>
            </w:r>
          </w:p>
        </w:tc>
      </w:tr>
      <w:tr w:rsidR="0084496C" w:rsidRPr="0053554E" w14:paraId="5742E11B" w14:textId="77777777" w:rsidTr="00873A3D">
        <w:trPr>
          <w:trHeight w:val="397"/>
          <w:jc w:val="center"/>
        </w:trPr>
        <w:tc>
          <w:tcPr>
            <w:tcW w:w="1349" w:type="pct"/>
            <w:vMerge/>
            <w:shd w:val="clear" w:color="auto" w:fill="auto"/>
            <w:vAlign w:val="center"/>
          </w:tcPr>
          <w:p w14:paraId="1426BC9A" w14:textId="77777777" w:rsidR="0084496C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2346" w:type="pct"/>
            <w:shd w:val="clear" w:color="auto" w:fill="auto"/>
            <w:vAlign w:val="center"/>
          </w:tcPr>
          <w:p w14:paraId="2D1E131F" w14:textId="77777777" w:rsidR="0084496C" w:rsidRPr="007924C9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14:paraId="75D0686C" w14:textId="77777777" w:rsidR="0084496C" w:rsidRPr="007924C9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</w:tr>
      <w:tr w:rsidR="0084496C" w:rsidRPr="0053554E" w14:paraId="419FFD61" w14:textId="77777777" w:rsidTr="00873A3D">
        <w:trPr>
          <w:trHeight w:val="397"/>
          <w:jc w:val="center"/>
        </w:trPr>
        <w:tc>
          <w:tcPr>
            <w:tcW w:w="1349" w:type="pct"/>
            <w:vMerge/>
            <w:shd w:val="clear" w:color="auto" w:fill="auto"/>
            <w:vAlign w:val="center"/>
          </w:tcPr>
          <w:p w14:paraId="3BC2BBF9" w14:textId="77777777" w:rsidR="0084496C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2346" w:type="pct"/>
            <w:shd w:val="clear" w:color="auto" w:fill="auto"/>
            <w:vAlign w:val="center"/>
          </w:tcPr>
          <w:p w14:paraId="38B22044" w14:textId="77777777" w:rsidR="0084496C" w:rsidRPr="007924C9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14:paraId="248C9E42" w14:textId="77777777" w:rsidR="0084496C" w:rsidRPr="007924C9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snapToGrid/>
                <w:sz w:val="20"/>
                <w:szCs w:val="24"/>
                <w:lang w:val="en-GB"/>
              </w:rPr>
            </w:pPr>
          </w:p>
        </w:tc>
      </w:tr>
      <w:tr w:rsidR="0084496C" w:rsidRPr="0053554E" w14:paraId="69D6C70F" w14:textId="77777777" w:rsidTr="00D14D52">
        <w:trPr>
          <w:trHeight w:val="246"/>
          <w:jc w:val="center"/>
        </w:trPr>
        <w:tc>
          <w:tcPr>
            <w:tcW w:w="5000" w:type="pct"/>
            <w:gridSpan w:val="3"/>
          </w:tcPr>
          <w:p w14:paraId="31C83CF1" w14:textId="10D556BF" w:rsidR="0084496C" w:rsidRPr="007146E1" w:rsidRDefault="0084496C" w:rsidP="00D14D52">
            <w:pPr>
              <w:pStyle w:val="H3"/>
              <w:widowControl/>
              <w:spacing w:before="40" w:after="40"/>
              <w:jc w:val="center"/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</w:pPr>
            <w:r w:rsidRPr="007146E1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Interview</w:t>
            </w:r>
            <w:r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 xml:space="preserve"> </w:t>
            </w:r>
            <w:r w:rsidR="001624B5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 xml:space="preserve"> </w:t>
            </w:r>
            <w:r w:rsidR="00174449"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 xml:space="preserve">– Full </w:t>
            </w:r>
            <w:r>
              <w:rPr>
                <w:rFonts w:ascii="Arial" w:hAnsi="Arial" w:cs="Arial"/>
                <w:bCs/>
                <w:snapToGrid/>
                <w:sz w:val="24"/>
                <w:szCs w:val="24"/>
                <w:lang w:val="en-GB"/>
              </w:rPr>
              <w:t>Transcript</w:t>
            </w:r>
          </w:p>
        </w:tc>
      </w:tr>
      <w:tr w:rsidR="0084496C" w:rsidRPr="0053554E" w14:paraId="54CB0F08" w14:textId="77777777" w:rsidTr="00D14D52">
        <w:trPr>
          <w:trHeight w:val="12179"/>
          <w:jc w:val="center"/>
        </w:trPr>
        <w:tc>
          <w:tcPr>
            <w:tcW w:w="5000" w:type="pct"/>
            <w:gridSpan w:val="3"/>
          </w:tcPr>
          <w:p w14:paraId="6F9F7EA9" w14:textId="77777777" w:rsidR="0084496C" w:rsidRPr="00264257" w:rsidRDefault="0084496C" w:rsidP="00D14D52">
            <w:pPr>
              <w:pStyle w:val="H3"/>
              <w:widowControl/>
              <w:spacing w:before="40" w:after="40"/>
              <w:rPr>
                <w:rFonts w:ascii="Arial" w:hAnsi="Arial" w:cs="Arial"/>
                <w:b w:val="0"/>
                <w:bCs/>
                <w:snapToGrid/>
                <w:sz w:val="20"/>
                <w:lang w:val="en-AU"/>
              </w:rPr>
            </w:pPr>
          </w:p>
        </w:tc>
      </w:tr>
    </w:tbl>
    <w:p w14:paraId="27B6CE07" w14:textId="4912C4FC" w:rsidR="004D05B5" w:rsidRPr="003C19FB" w:rsidRDefault="00243336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 w:rsidRPr="003C19FB">
        <w:rPr>
          <w:rFonts w:ascii="Arial" w:hAnsi="Arial" w:cs="Arial"/>
          <w:b/>
          <w:bCs/>
          <w:sz w:val="20"/>
          <w:szCs w:val="20"/>
          <w:lang w:val="en-GB"/>
        </w:rPr>
        <w:t>End of document</w:t>
      </w:r>
    </w:p>
    <w:sectPr w:rsidR="004D05B5" w:rsidRPr="003C19FB" w:rsidSect="00EB52BC">
      <w:footerReference w:type="even" r:id="rId9"/>
      <w:footerReference w:type="default" r:id="rId10"/>
      <w:footerReference w:type="first" r:id="rId11"/>
      <w:pgSz w:w="11906" w:h="16838" w:code="9"/>
      <w:pgMar w:top="567" w:right="964" w:bottom="567" w:left="96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C5428" w14:textId="77777777" w:rsidR="007363CE" w:rsidRDefault="007363CE">
      <w:r>
        <w:separator/>
      </w:r>
    </w:p>
  </w:endnote>
  <w:endnote w:type="continuationSeparator" w:id="0">
    <w:p w14:paraId="58CB90F2" w14:textId="77777777" w:rsidR="007363CE" w:rsidRDefault="0073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982E6" w14:textId="77777777" w:rsidR="00452A39" w:rsidRDefault="00452A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9F9D73" w14:textId="77777777" w:rsidR="00452A39" w:rsidRDefault="00452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3FD3" w14:textId="0B5E705A" w:rsidR="00452A39" w:rsidRPr="00F666E8" w:rsidRDefault="00452A39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F666E8">
      <w:rPr>
        <w:rStyle w:val="PageNumber"/>
        <w:sz w:val="20"/>
        <w:szCs w:val="20"/>
      </w:rPr>
      <w:fldChar w:fldCharType="begin"/>
    </w:r>
    <w:r w:rsidRPr="00F666E8">
      <w:rPr>
        <w:rStyle w:val="PageNumber"/>
        <w:sz w:val="20"/>
        <w:szCs w:val="20"/>
      </w:rPr>
      <w:instrText xml:space="preserve">PAGE  </w:instrText>
    </w:r>
    <w:r w:rsidRPr="00F666E8">
      <w:rPr>
        <w:rStyle w:val="PageNumber"/>
        <w:sz w:val="20"/>
        <w:szCs w:val="20"/>
      </w:rPr>
      <w:fldChar w:fldCharType="separate"/>
    </w:r>
    <w:r w:rsidR="00A47AAA">
      <w:rPr>
        <w:rStyle w:val="PageNumber"/>
        <w:noProof/>
        <w:sz w:val="20"/>
        <w:szCs w:val="20"/>
      </w:rPr>
      <w:t>1</w:t>
    </w:r>
    <w:r w:rsidRPr="00F666E8">
      <w:rPr>
        <w:rStyle w:val="PageNumber"/>
        <w:sz w:val="20"/>
        <w:szCs w:val="20"/>
      </w:rPr>
      <w:fldChar w:fldCharType="end"/>
    </w:r>
  </w:p>
  <w:p w14:paraId="46485D70" w14:textId="77777777" w:rsidR="00452A39" w:rsidRDefault="00452A39" w:rsidP="002920E4">
    <w:pPr>
      <w:pStyle w:val="Footer"/>
      <w:jc w:val="center"/>
    </w:pPr>
  </w:p>
  <w:p w14:paraId="61357F15" w14:textId="49A94270" w:rsidR="00452A39" w:rsidRPr="00EB52BC" w:rsidRDefault="00452A39" w:rsidP="00EB52BC">
    <w:pPr>
      <w:spacing w:line="259" w:lineRule="auto"/>
      <w:ind w:right="60"/>
      <w:jc w:val="right"/>
      <w:rPr>
        <w:rFonts w:ascii="Arial" w:hAnsi="Arial" w:cs="Arial"/>
        <w:color w:val="A6A6A6" w:themeColor="background1" w:themeShade="A6"/>
        <w:sz w:val="20"/>
      </w:rPr>
    </w:pPr>
    <w:r>
      <w:rPr>
        <w:rFonts w:ascii="Arial" w:hAnsi="Arial" w:cs="Arial"/>
        <w:color w:val="A6A6A6" w:themeColor="background1" w:themeShade="A6"/>
        <w:sz w:val="20"/>
      </w:rPr>
      <w:t>IAB330 – 2019 S2</w:t>
    </w:r>
    <w:r w:rsidRPr="00F21004">
      <w:rPr>
        <w:rFonts w:ascii="Arial" w:hAnsi="Arial" w:cs="Arial"/>
        <w:color w:val="A6A6A6" w:themeColor="background1" w:themeShade="A6"/>
        <w:sz w:val="20"/>
      </w:rPr>
      <w:ptab w:relativeTo="margin" w:alignment="center" w:leader="none"/>
    </w:r>
    <w:r w:rsidRPr="00F14797">
      <w:rPr>
        <w:rFonts w:ascii="Arial" w:hAnsi="Arial" w:cs="Arial"/>
        <w:color w:val="A6A6A6" w:themeColor="background1" w:themeShade="A6"/>
        <w:sz w:val="20"/>
      </w:rPr>
      <w:t xml:space="preserve"> </w:t>
    </w:r>
    <w:r>
      <w:rPr>
        <w:rFonts w:ascii="Arial" w:hAnsi="Arial" w:cs="Arial"/>
        <w:color w:val="A6A6A6" w:themeColor="background1" w:themeShade="A6"/>
        <w:sz w:val="20"/>
      </w:rPr>
      <w:t>Mobile Application Development</w:t>
    </w:r>
    <w:r w:rsidRPr="00F21004">
      <w:rPr>
        <w:rFonts w:ascii="Arial" w:hAnsi="Arial" w:cs="Arial"/>
        <w:color w:val="A6A6A6" w:themeColor="background1" w:themeShade="A6"/>
        <w:sz w:val="20"/>
      </w:rPr>
      <w:t xml:space="preserve"> </w:t>
    </w:r>
    <w:r w:rsidRPr="00F21004">
      <w:rPr>
        <w:rFonts w:ascii="Arial" w:hAnsi="Arial" w:cs="Arial"/>
        <w:color w:val="A6A6A6" w:themeColor="background1" w:themeShade="A6"/>
        <w:sz w:val="20"/>
      </w:rPr>
      <w:ptab w:relativeTo="margin" w:alignment="right" w:leader="none"/>
    </w:r>
    <w:proofErr w:type="spellStart"/>
    <w:r>
      <w:rPr>
        <w:rFonts w:ascii="Arial" w:hAnsi="Arial" w:cs="Arial"/>
        <w:color w:val="A6A6A6" w:themeColor="background1" w:themeShade="A6"/>
        <w:sz w:val="20"/>
      </w:rPr>
      <w:t>De</w:t>
    </w:r>
    <w:r w:rsidR="005C2DD9">
      <w:rPr>
        <w:rFonts w:ascii="Arial" w:hAnsi="Arial" w:cs="Arial"/>
        <w:color w:val="A6A6A6" w:themeColor="background1" w:themeShade="A6"/>
        <w:sz w:val="20"/>
      </w:rPr>
      <w:t>velopment</w:t>
    </w:r>
    <w:proofErr w:type="spellEnd"/>
    <w:r w:rsidR="005C2DD9">
      <w:rPr>
        <w:rFonts w:ascii="Arial" w:hAnsi="Arial" w:cs="Arial"/>
        <w:color w:val="A6A6A6" w:themeColor="background1" w:themeShade="A6"/>
        <w:sz w:val="20"/>
      </w:rPr>
      <w:t xml:space="preserve"> of</w:t>
    </w:r>
    <w:r>
      <w:rPr>
        <w:rFonts w:ascii="Arial" w:hAnsi="Arial" w:cs="Arial"/>
        <w:color w:val="A6A6A6" w:themeColor="background1" w:themeShade="A6"/>
        <w:sz w:val="20"/>
      </w:rPr>
      <w:t xml:space="preserve"> </w:t>
    </w:r>
    <w:r w:rsidR="005C2DD9">
      <w:rPr>
        <w:rFonts w:ascii="Arial" w:hAnsi="Arial" w:cs="Arial"/>
        <w:color w:val="A6A6A6" w:themeColor="background1" w:themeShade="A6"/>
        <w:sz w:val="20"/>
      </w:rPr>
      <w:t>MVP</w:t>
    </w:r>
    <w:r>
      <w:rPr>
        <w:rFonts w:ascii="Arial" w:hAnsi="Arial" w:cs="Arial"/>
        <w:color w:val="A6A6A6" w:themeColor="background1" w:themeShade="A6"/>
        <w:sz w:val="20"/>
      </w:rPr>
      <w:t xml:space="preserve"> (A</w:t>
    </w:r>
    <w:r w:rsidR="005C2DD9">
      <w:rPr>
        <w:rFonts w:ascii="Arial" w:hAnsi="Arial" w:cs="Arial"/>
        <w:color w:val="A6A6A6" w:themeColor="background1" w:themeShade="A6"/>
        <w:sz w:val="20"/>
      </w:rPr>
      <w:t>2</w:t>
    </w:r>
    <w:r>
      <w:rPr>
        <w:rFonts w:ascii="Arial" w:hAnsi="Arial" w:cs="Arial"/>
        <w:color w:val="A6A6A6" w:themeColor="background1" w:themeShade="A6"/>
        <w:sz w:val="20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BDB91" w14:textId="1930867F" w:rsidR="00452A39" w:rsidRPr="00F21004" w:rsidRDefault="00452A39" w:rsidP="001D22E7">
    <w:pPr>
      <w:spacing w:line="259" w:lineRule="auto"/>
      <w:ind w:right="60"/>
      <w:jc w:val="right"/>
      <w:rPr>
        <w:rFonts w:ascii="Arial" w:hAnsi="Arial" w:cs="Arial"/>
        <w:color w:val="A6A6A6" w:themeColor="background1" w:themeShade="A6"/>
        <w:sz w:val="20"/>
      </w:rPr>
    </w:pPr>
    <w:r w:rsidRPr="00F21004">
      <w:rPr>
        <w:rFonts w:ascii="Arial" w:hAnsi="Arial" w:cs="Arial"/>
        <w:color w:val="A6A6A6" w:themeColor="background1" w:themeShade="A6"/>
        <w:sz w:val="20"/>
      </w:rPr>
      <w:t>IFN500 – Design Thinking for IT</w:t>
    </w:r>
    <w:r w:rsidRPr="00F21004">
      <w:rPr>
        <w:rFonts w:ascii="Arial" w:hAnsi="Arial" w:cs="Arial"/>
        <w:color w:val="A6A6A6" w:themeColor="background1" w:themeShade="A6"/>
        <w:sz w:val="20"/>
      </w:rPr>
      <w:ptab w:relativeTo="margin" w:alignment="center" w:leader="none"/>
    </w:r>
    <w:r w:rsidRPr="00F21004">
      <w:rPr>
        <w:rFonts w:ascii="Arial" w:hAnsi="Arial" w:cs="Arial"/>
        <w:color w:val="A6A6A6" w:themeColor="background1" w:themeShade="A6"/>
        <w:sz w:val="20"/>
      </w:rPr>
      <w:t>2019 S1 DC2</w:t>
    </w:r>
    <w:r w:rsidRPr="00F21004">
      <w:rPr>
        <w:rFonts w:ascii="Arial" w:hAnsi="Arial" w:cs="Arial"/>
        <w:color w:val="A6A6A6" w:themeColor="background1" w:themeShade="A6"/>
        <w:sz w:val="20"/>
      </w:rPr>
      <w:ptab w:relativeTo="margin" w:alignment="right" w:leader="none"/>
    </w:r>
    <w:r w:rsidRPr="00F21004">
      <w:rPr>
        <w:rFonts w:ascii="Arial" w:hAnsi="Arial" w:cs="Arial"/>
        <w:color w:val="A6A6A6" w:themeColor="background1" w:themeShade="A6"/>
        <w:sz w:val="20"/>
      </w:rPr>
      <w:t>Srikanth A Nair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69F53" w14:textId="77777777" w:rsidR="007363CE" w:rsidRDefault="007363CE">
      <w:r>
        <w:separator/>
      </w:r>
    </w:p>
  </w:footnote>
  <w:footnote w:type="continuationSeparator" w:id="0">
    <w:p w14:paraId="1648F656" w14:textId="77777777" w:rsidR="007363CE" w:rsidRDefault="00736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68A6C1E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025F31A2"/>
    <w:multiLevelType w:val="hybridMultilevel"/>
    <w:tmpl w:val="B172E3AA"/>
    <w:lvl w:ilvl="0" w:tplc="1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27321D3"/>
    <w:multiLevelType w:val="hybridMultilevel"/>
    <w:tmpl w:val="B57E5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7F7EEF"/>
    <w:multiLevelType w:val="hybridMultilevel"/>
    <w:tmpl w:val="5202668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150EF1"/>
    <w:multiLevelType w:val="hybridMultilevel"/>
    <w:tmpl w:val="5202668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52523A"/>
    <w:multiLevelType w:val="hybridMultilevel"/>
    <w:tmpl w:val="70FE2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DD623C"/>
    <w:multiLevelType w:val="hybridMultilevel"/>
    <w:tmpl w:val="FE7ED114"/>
    <w:lvl w:ilvl="0" w:tplc="1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A1D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A5906D8"/>
    <w:multiLevelType w:val="hybridMultilevel"/>
    <w:tmpl w:val="996C6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777A59"/>
    <w:multiLevelType w:val="hybridMultilevel"/>
    <w:tmpl w:val="0DDC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EC132E"/>
    <w:multiLevelType w:val="hybridMultilevel"/>
    <w:tmpl w:val="ECE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B2D1E"/>
    <w:multiLevelType w:val="hybridMultilevel"/>
    <w:tmpl w:val="379A741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F1AC6"/>
    <w:multiLevelType w:val="hybridMultilevel"/>
    <w:tmpl w:val="84FEA38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6BDA"/>
    <w:multiLevelType w:val="hybridMultilevel"/>
    <w:tmpl w:val="5202668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D7E11"/>
    <w:multiLevelType w:val="hybridMultilevel"/>
    <w:tmpl w:val="03E006F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416A1"/>
    <w:multiLevelType w:val="hybridMultilevel"/>
    <w:tmpl w:val="AD5AF6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87B54"/>
    <w:multiLevelType w:val="hybridMultilevel"/>
    <w:tmpl w:val="31422196"/>
    <w:lvl w:ilvl="0" w:tplc="BAEEBA2A">
      <w:start w:val="1"/>
      <w:numFmt w:val="decimal"/>
      <w:lvlText w:val="%1)"/>
      <w:lvlJc w:val="left"/>
      <w:pPr>
        <w:ind w:left="108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046B6"/>
    <w:multiLevelType w:val="hybridMultilevel"/>
    <w:tmpl w:val="1200C9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A6904"/>
    <w:multiLevelType w:val="hybridMultilevel"/>
    <w:tmpl w:val="5202668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46378"/>
    <w:multiLevelType w:val="hybridMultilevel"/>
    <w:tmpl w:val="E736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513F7"/>
    <w:multiLevelType w:val="hybridMultilevel"/>
    <w:tmpl w:val="4BF8C9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D53D5"/>
    <w:multiLevelType w:val="hybridMultilevel"/>
    <w:tmpl w:val="84FEA38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601FB"/>
    <w:multiLevelType w:val="hybridMultilevel"/>
    <w:tmpl w:val="51187750"/>
    <w:lvl w:ilvl="0" w:tplc="14090011">
      <w:start w:val="1"/>
      <w:numFmt w:val="decimal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62FC0"/>
    <w:multiLevelType w:val="hybridMultilevel"/>
    <w:tmpl w:val="84FEA38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723D9E"/>
    <w:multiLevelType w:val="hybridMultilevel"/>
    <w:tmpl w:val="6EFE921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B1318B"/>
    <w:multiLevelType w:val="hybridMultilevel"/>
    <w:tmpl w:val="9E72F4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C01A1"/>
    <w:multiLevelType w:val="hybridMultilevel"/>
    <w:tmpl w:val="5202668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46173"/>
    <w:multiLevelType w:val="hybridMultilevel"/>
    <w:tmpl w:val="772EA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0F7790"/>
    <w:multiLevelType w:val="hybridMultilevel"/>
    <w:tmpl w:val="6E006B86"/>
    <w:lvl w:ilvl="0" w:tplc="BAEEBA2A">
      <w:start w:val="1"/>
      <w:numFmt w:val="decimal"/>
      <w:lvlText w:val="%1)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33" w15:restartNumberingAfterBreak="0">
    <w:nsid w:val="63FB6744"/>
    <w:multiLevelType w:val="hybridMultilevel"/>
    <w:tmpl w:val="F2C4E004"/>
    <w:lvl w:ilvl="0" w:tplc="1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61159"/>
    <w:multiLevelType w:val="hybridMultilevel"/>
    <w:tmpl w:val="AC920BEA"/>
    <w:lvl w:ilvl="0" w:tplc="66B6AE1A">
      <w:start w:val="1"/>
      <w:numFmt w:val="decimal"/>
      <w:lvlText w:val="%1."/>
      <w:lvlJc w:val="left"/>
      <w:pPr>
        <w:ind w:left="644" w:hanging="360"/>
      </w:pPr>
      <w:rPr>
        <w:i w:val="0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45185"/>
    <w:multiLevelType w:val="hybridMultilevel"/>
    <w:tmpl w:val="420429F0"/>
    <w:lvl w:ilvl="0" w:tplc="BAEEBA2A">
      <w:start w:val="1"/>
      <w:numFmt w:val="decimal"/>
      <w:lvlText w:val="%1)"/>
      <w:lvlJc w:val="left"/>
      <w:pPr>
        <w:ind w:left="108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E84060"/>
    <w:multiLevelType w:val="hybridMultilevel"/>
    <w:tmpl w:val="E1807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F10A88"/>
    <w:multiLevelType w:val="hybridMultilevel"/>
    <w:tmpl w:val="63704A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314C6"/>
    <w:multiLevelType w:val="hybridMultilevel"/>
    <w:tmpl w:val="5202668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32E05"/>
    <w:multiLevelType w:val="hybridMultilevel"/>
    <w:tmpl w:val="84FEA38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B0A87"/>
    <w:multiLevelType w:val="hybridMultilevel"/>
    <w:tmpl w:val="5C1AD79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1F7093"/>
    <w:multiLevelType w:val="hybridMultilevel"/>
    <w:tmpl w:val="136213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B6266"/>
    <w:multiLevelType w:val="hybridMultilevel"/>
    <w:tmpl w:val="5FB4E08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40"/>
  </w:num>
  <w:num w:numId="3">
    <w:abstractNumId w:val="28"/>
  </w:num>
  <w:num w:numId="4">
    <w:abstractNumId w:val="38"/>
  </w:num>
  <w:num w:numId="5">
    <w:abstractNumId w:val="27"/>
  </w:num>
  <w:num w:numId="6">
    <w:abstractNumId w:val="7"/>
  </w:num>
  <w:num w:numId="7">
    <w:abstractNumId w:val="8"/>
  </w:num>
  <w:num w:numId="8">
    <w:abstractNumId w:val="30"/>
  </w:num>
  <w:num w:numId="9">
    <w:abstractNumId w:val="25"/>
  </w:num>
  <w:num w:numId="10">
    <w:abstractNumId w:val="15"/>
  </w:num>
  <w:num w:numId="11">
    <w:abstractNumId w:val="22"/>
  </w:num>
  <w:num w:numId="12">
    <w:abstractNumId w:val="17"/>
  </w:num>
  <w:num w:numId="13">
    <w:abstractNumId w:val="39"/>
  </w:num>
  <w:num w:numId="14">
    <w:abstractNumId w:val="16"/>
  </w:num>
  <w:num w:numId="15">
    <w:abstractNumId w:val="2"/>
  </w:num>
  <w:num w:numId="16">
    <w:abstractNumId w:val="14"/>
  </w:num>
  <w:num w:numId="17">
    <w:abstractNumId w:val="4"/>
  </w:num>
  <w:num w:numId="18">
    <w:abstractNumId w:val="5"/>
  </w:num>
  <w:num w:numId="19">
    <w:abstractNumId w:val="13"/>
  </w:num>
  <w:num w:numId="20">
    <w:abstractNumId w:val="32"/>
  </w:num>
  <w:num w:numId="21">
    <w:abstractNumId w:val="3"/>
  </w:num>
  <w:num w:numId="22">
    <w:abstractNumId w:val="21"/>
  </w:num>
  <w:num w:numId="23">
    <w:abstractNumId w:val="11"/>
  </w:num>
  <w:num w:numId="2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5">
    <w:abstractNumId w:val="41"/>
  </w:num>
  <w:num w:numId="26">
    <w:abstractNumId w:val="33"/>
  </w:num>
  <w:num w:numId="27">
    <w:abstractNumId w:val="42"/>
  </w:num>
  <w:num w:numId="28">
    <w:abstractNumId w:val="26"/>
  </w:num>
  <w:num w:numId="29">
    <w:abstractNumId w:val="10"/>
  </w:num>
  <w:num w:numId="30">
    <w:abstractNumId w:val="35"/>
  </w:num>
  <w:num w:numId="31">
    <w:abstractNumId w:val="18"/>
  </w:num>
  <w:num w:numId="32">
    <w:abstractNumId w:val="20"/>
  </w:num>
  <w:num w:numId="33">
    <w:abstractNumId w:val="9"/>
  </w:num>
  <w:num w:numId="34">
    <w:abstractNumId w:val="36"/>
  </w:num>
  <w:num w:numId="35">
    <w:abstractNumId w:val="1"/>
  </w:num>
  <w:num w:numId="36">
    <w:abstractNumId w:val="31"/>
  </w:num>
  <w:num w:numId="37">
    <w:abstractNumId w:val="12"/>
  </w:num>
  <w:num w:numId="38">
    <w:abstractNumId w:val="23"/>
  </w:num>
  <w:num w:numId="39">
    <w:abstractNumId w:val="37"/>
  </w:num>
  <w:num w:numId="40">
    <w:abstractNumId w:val="24"/>
  </w:num>
  <w:num w:numId="41">
    <w:abstractNumId w:val="29"/>
  </w:num>
  <w:num w:numId="42">
    <w:abstractNumId w:val="6"/>
  </w:num>
  <w:num w:numId="43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6DA"/>
    <w:rsid w:val="0000018E"/>
    <w:rsid w:val="00003914"/>
    <w:rsid w:val="00004636"/>
    <w:rsid w:val="000069B1"/>
    <w:rsid w:val="00007803"/>
    <w:rsid w:val="000116AA"/>
    <w:rsid w:val="00012041"/>
    <w:rsid w:val="00012379"/>
    <w:rsid w:val="00013994"/>
    <w:rsid w:val="000163F9"/>
    <w:rsid w:val="000173CD"/>
    <w:rsid w:val="000174B9"/>
    <w:rsid w:val="00020FB1"/>
    <w:rsid w:val="000225EC"/>
    <w:rsid w:val="00023505"/>
    <w:rsid w:val="00023FCF"/>
    <w:rsid w:val="000240F8"/>
    <w:rsid w:val="00024C94"/>
    <w:rsid w:val="00024D39"/>
    <w:rsid w:val="00024E13"/>
    <w:rsid w:val="00024F98"/>
    <w:rsid w:val="00027858"/>
    <w:rsid w:val="000279CE"/>
    <w:rsid w:val="000304C9"/>
    <w:rsid w:val="00031310"/>
    <w:rsid w:val="000314A4"/>
    <w:rsid w:val="00032EEB"/>
    <w:rsid w:val="00034382"/>
    <w:rsid w:val="0003462A"/>
    <w:rsid w:val="00034A22"/>
    <w:rsid w:val="00036280"/>
    <w:rsid w:val="00036567"/>
    <w:rsid w:val="000375B2"/>
    <w:rsid w:val="000405F6"/>
    <w:rsid w:val="00040BC4"/>
    <w:rsid w:val="0004162E"/>
    <w:rsid w:val="00041A59"/>
    <w:rsid w:val="00042BEE"/>
    <w:rsid w:val="000432C4"/>
    <w:rsid w:val="000452C5"/>
    <w:rsid w:val="00045F96"/>
    <w:rsid w:val="0004685B"/>
    <w:rsid w:val="00046D31"/>
    <w:rsid w:val="00047881"/>
    <w:rsid w:val="0005033D"/>
    <w:rsid w:val="00050B09"/>
    <w:rsid w:val="00050EFE"/>
    <w:rsid w:val="00054795"/>
    <w:rsid w:val="0006274C"/>
    <w:rsid w:val="00063BEF"/>
    <w:rsid w:val="00064EAB"/>
    <w:rsid w:val="00064FE7"/>
    <w:rsid w:val="00065210"/>
    <w:rsid w:val="0006594A"/>
    <w:rsid w:val="00066336"/>
    <w:rsid w:val="00066DD5"/>
    <w:rsid w:val="000677EE"/>
    <w:rsid w:val="00072ADB"/>
    <w:rsid w:val="0007645B"/>
    <w:rsid w:val="00076F8F"/>
    <w:rsid w:val="000772C3"/>
    <w:rsid w:val="000775CE"/>
    <w:rsid w:val="0008434F"/>
    <w:rsid w:val="00084978"/>
    <w:rsid w:val="00084F0B"/>
    <w:rsid w:val="0008513C"/>
    <w:rsid w:val="00086F41"/>
    <w:rsid w:val="000907C8"/>
    <w:rsid w:val="00090B17"/>
    <w:rsid w:val="00090EE1"/>
    <w:rsid w:val="000929CA"/>
    <w:rsid w:val="000931D2"/>
    <w:rsid w:val="0009349C"/>
    <w:rsid w:val="00093CAA"/>
    <w:rsid w:val="00093DFF"/>
    <w:rsid w:val="00093FB8"/>
    <w:rsid w:val="000945D4"/>
    <w:rsid w:val="00095423"/>
    <w:rsid w:val="00095532"/>
    <w:rsid w:val="00097D3F"/>
    <w:rsid w:val="000A0C83"/>
    <w:rsid w:val="000A13A2"/>
    <w:rsid w:val="000A2BC9"/>
    <w:rsid w:val="000A397B"/>
    <w:rsid w:val="000A4C08"/>
    <w:rsid w:val="000A52DE"/>
    <w:rsid w:val="000A5C00"/>
    <w:rsid w:val="000A7460"/>
    <w:rsid w:val="000A7E5E"/>
    <w:rsid w:val="000A7E6A"/>
    <w:rsid w:val="000B00D8"/>
    <w:rsid w:val="000B1A7B"/>
    <w:rsid w:val="000B1AFF"/>
    <w:rsid w:val="000B3BA7"/>
    <w:rsid w:val="000B43CD"/>
    <w:rsid w:val="000B450E"/>
    <w:rsid w:val="000B5176"/>
    <w:rsid w:val="000B5CD1"/>
    <w:rsid w:val="000C0A7E"/>
    <w:rsid w:val="000C1161"/>
    <w:rsid w:val="000C4640"/>
    <w:rsid w:val="000C490C"/>
    <w:rsid w:val="000C5750"/>
    <w:rsid w:val="000C5C50"/>
    <w:rsid w:val="000C5F77"/>
    <w:rsid w:val="000C6765"/>
    <w:rsid w:val="000D0ECC"/>
    <w:rsid w:val="000D1498"/>
    <w:rsid w:val="000D176E"/>
    <w:rsid w:val="000D19CD"/>
    <w:rsid w:val="000D4928"/>
    <w:rsid w:val="000D6EA4"/>
    <w:rsid w:val="000D6EC1"/>
    <w:rsid w:val="000E069B"/>
    <w:rsid w:val="000E119B"/>
    <w:rsid w:val="000E1720"/>
    <w:rsid w:val="000E1C77"/>
    <w:rsid w:val="000E293E"/>
    <w:rsid w:val="000E2BCB"/>
    <w:rsid w:val="000E2BDB"/>
    <w:rsid w:val="000E2F1F"/>
    <w:rsid w:val="000E3AC6"/>
    <w:rsid w:val="000E4AE2"/>
    <w:rsid w:val="000E4CA6"/>
    <w:rsid w:val="000E76E3"/>
    <w:rsid w:val="000E7D11"/>
    <w:rsid w:val="000F10C8"/>
    <w:rsid w:val="000F1940"/>
    <w:rsid w:val="000F28EA"/>
    <w:rsid w:val="000F3016"/>
    <w:rsid w:val="000F376A"/>
    <w:rsid w:val="000F4DFF"/>
    <w:rsid w:val="000F5AF1"/>
    <w:rsid w:val="000F6166"/>
    <w:rsid w:val="000F7549"/>
    <w:rsid w:val="000F7A18"/>
    <w:rsid w:val="0010115A"/>
    <w:rsid w:val="00101C8C"/>
    <w:rsid w:val="0010455B"/>
    <w:rsid w:val="00104B2D"/>
    <w:rsid w:val="00105751"/>
    <w:rsid w:val="0010602F"/>
    <w:rsid w:val="001101D6"/>
    <w:rsid w:val="0011026A"/>
    <w:rsid w:val="00111D5B"/>
    <w:rsid w:val="00112959"/>
    <w:rsid w:val="00113907"/>
    <w:rsid w:val="0011396D"/>
    <w:rsid w:val="0011416D"/>
    <w:rsid w:val="0011574F"/>
    <w:rsid w:val="00116A82"/>
    <w:rsid w:val="00121224"/>
    <w:rsid w:val="001220D0"/>
    <w:rsid w:val="00122A58"/>
    <w:rsid w:val="00124DDA"/>
    <w:rsid w:val="0012712F"/>
    <w:rsid w:val="0013029B"/>
    <w:rsid w:val="00130352"/>
    <w:rsid w:val="00130463"/>
    <w:rsid w:val="00130C8E"/>
    <w:rsid w:val="00130D26"/>
    <w:rsid w:val="001316F1"/>
    <w:rsid w:val="00131D71"/>
    <w:rsid w:val="00132479"/>
    <w:rsid w:val="00132760"/>
    <w:rsid w:val="00132D23"/>
    <w:rsid w:val="00133080"/>
    <w:rsid w:val="00134751"/>
    <w:rsid w:val="00134B89"/>
    <w:rsid w:val="00134CC5"/>
    <w:rsid w:val="00136E01"/>
    <w:rsid w:val="001375FF"/>
    <w:rsid w:val="00140866"/>
    <w:rsid w:val="00142358"/>
    <w:rsid w:val="001471A5"/>
    <w:rsid w:val="00147E15"/>
    <w:rsid w:val="00150867"/>
    <w:rsid w:val="0015122D"/>
    <w:rsid w:val="00154B92"/>
    <w:rsid w:val="00155A4F"/>
    <w:rsid w:val="001564BF"/>
    <w:rsid w:val="00157D89"/>
    <w:rsid w:val="001603E5"/>
    <w:rsid w:val="001604E2"/>
    <w:rsid w:val="001612C9"/>
    <w:rsid w:val="00161EE9"/>
    <w:rsid w:val="001624B5"/>
    <w:rsid w:val="001650E7"/>
    <w:rsid w:val="00165D0F"/>
    <w:rsid w:val="00165FE2"/>
    <w:rsid w:val="00170DF4"/>
    <w:rsid w:val="0017154F"/>
    <w:rsid w:val="00171BB5"/>
    <w:rsid w:val="00174449"/>
    <w:rsid w:val="00174828"/>
    <w:rsid w:val="00174E51"/>
    <w:rsid w:val="00174EA2"/>
    <w:rsid w:val="001755F4"/>
    <w:rsid w:val="0018082C"/>
    <w:rsid w:val="00180AAA"/>
    <w:rsid w:val="00182A49"/>
    <w:rsid w:val="00183476"/>
    <w:rsid w:val="00184F0D"/>
    <w:rsid w:val="001852FD"/>
    <w:rsid w:val="0018567E"/>
    <w:rsid w:val="00186FC8"/>
    <w:rsid w:val="001870EC"/>
    <w:rsid w:val="00190FA5"/>
    <w:rsid w:val="00191418"/>
    <w:rsid w:val="00191A22"/>
    <w:rsid w:val="0019218D"/>
    <w:rsid w:val="00194840"/>
    <w:rsid w:val="00194A10"/>
    <w:rsid w:val="00195D11"/>
    <w:rsid w:val="00196ACA"/>
    <w:rsid w:val="00196B8A"/>
    <w:rsid w:val="001974D5"/>
    <w:rsid w:val="001A0685"/>
    <w:rsid w:val="001A1BD5"/>
    <w:rsid w:val="001A1FFD"/>
    <w:rsid w:val="001A2EFB"/>
    <w:rsid w:val="001A3262"/>
    <w:rsid w:val="001A3BEB"/>
    <w:rsid w:val="001A3EBC"/>
    <w:rsid w:val="001A3EC5"/>
    <w:rsid w:val="001A4D60"/>
    <w:rsid w:val="001A4DA8"/>
    <w:rsid w:val="001A53B1"/>
    <w:rsid w:val="001A6AD7"/>
    <w:rsid w:val="001B0C5B"/>
    <w:rsid w:val="001B3E49"/>
    <w:rsid w:val="001B5A4D"/>
    <w:rsid w:val="001B72E4"/>
    <w:rsid w:val="001B7667"/>
    <w:rsid w:val="001C0FD3"/>
    <w:rsid w:val="001C14A1"/>
    <w:rsid w:val="001C1F5A"/>
    <w:rsid w:val="001C3B01"/>
    <w:rsid w:val="001C3D06"/>
    <w:rsid w:val="001C4316"/>
    <w:rsid w:val="001C4D26"/>
    <w:rsid w:val="001C4D81"/>
    <w:rsid w:val="001C5482"/>
    <w:rsid w:val="001C57B1"/>
    <w:rsid w:val="001D00FA"/>
    <w:rsid w:val="001D12C4"/>
    <w:rsid w:val="001D22E7"/>
    <w:rsid w:val="001D2D24"/>
    <w:rsid w:val="001D318C"/>
    <w:rsid w:val="001D4C43"/>
    <w:rsid w:val="001D5BC6"/>
    <w:rsid w:val="001D65E7"/>
    <w:rsid w:val="001D6AC8"/>
    <w:rsid w:val="001D700E"/>
    <w:rsid w:val="001D7D03"/>
    <w:rsid w:val="001E0814"/>
    <w:rsid w:val="001E1823"/>
    <w:rsid w:val="001E1BBE"/>
    <w:rsid w:val="001E331A"/>
    <w:rsid w:val="001E44E5"/>
    <w:rsid w:val="001E483A"/>
    <w:rsid w:val="001E6BDE"/>
    <w:rsid w:val="001E6EB9"/>
    <w:rsid w:val="001E6ED9"/>
    <w:rsid w:val="001E7153"/>
    <w:rsid w:val="001F04C2"/>
    <w:rsid w:val="001F09E4"/>
    <w:rsid w:val="001F2F8B"/>
    <w:rsid w:val="001F3167"/>
    <w:rsid w:val="001F3480"/>
    <w:rsid w:val="001F5636"/>
    <w:rsid w:val="001F5D4E"/>
    <w:rsid w:val="001F7ABC"/>
    <w:rsid w:val="00201745"/>
    <w:rsid w:val="002024C4"/>
    <w:rsid w:val="002100F6"/>
    <w:rsid w:val="00210E1E"/>
    <w:rsid w:val="0021167C"/>
    <w:rsid w:val="00212C2A"/>
    <w:rsid w:val="00213F58"/>
    <w:rsid w:val="002143CE"/>
    <w:rsid w:val="00217A44"/>
    <w:rsid w:val="002206B9"/>
    <w:rsid w:val="0022140B"/>
    <w:rsid w:val="002234CB"/>
    <w:rsid w:val="002241DD"/>
    <w:rsid w:val="00224E40"/>
    <w:rsid w:val="0022507A"/>
    <w:rsid w:val="0022774E"/>
    <w:rsid w:val="00232A1C"/>
    <w:rsid w:val="00233D03"/>
    <w:rsid w:val="00236454"/>
    <w:rsid w:val="00236D63"/>
    <w:rsid w:val="00236E94"/>
    <w:rsid w:val="00236EDD"/>
    <w:rsid w:val="0024190D"/>
    <w:rsid w:val="00242A13"/>
    <w:rsid w:val="00243336"/>
    <w:rsid w:val="00245089"/>
    <w:rsid w:val="0024561B"/>
    <w:rsid w:val="00246094"/>
    <w:rsid w:val="00246763"/>
    <w:rsid w:val="00246BA9"/>
    <w:rsid w:val="00250EE4"/>
    <w:rsid w:val="00251A76"/>
    <w:rsid w:val="00251E5A"/>
    <w:rsid w:val="002525EA"/>
    <w:rsid w:val="00253111"/>
    <w:rsid w:val="0025355A"/>
    <w:rsid w:val="00253BFF"/>
    <w:rsid w:val="00253D4C"/>
    <w:rsid w:val="00254A05"/>
    <w:rsid w:val="00254B4F"/>
    <w:rsid w:val="00255AD8"/>
    <w:rsid w:val="002572CD"/>
    <w:rsid w:val="00261FA2"/>
    <w:rsid w:val="00262FDD"/>
    <w:rsid w:val="0026343D"/>
    <w:rsid w:val="002638AE"/>
    <w:rsid w:val="00264257"/>
    <w:rsid w:val="002664DC"/>
    <w:rsid w:val="00267182"/>
    <w:rsid w:val="00271CD4"/>
    <w:rsid w:val="00272781"/>
    <w:rsid w:val="00273598"/>
    <w:rsid w:val="002739DF"/>
    <w:rsid w:val="00273AE5"/>
    <w:rsid w:val="0027410B"/>
    <w:rsid w:val="00274E8C"/>
    <w:rsid w:val="00276245"/>
    <w:rsid w:val="00283203"/>
    <w:rsid w:val="00284F2A"/>
    <w:rsid w:val="00286CFC"/>
    <w:rsid w:val="002871A0"/>
    <w:rsid w:val="00287C2C"/>
    <w:rsid w:val="002912DC"/>
    <w:rsid w:val="002919C3"/>
    <w:rsid w:val="00291B73"/>
    <w:rsid w:val="00291F6D"/>
    <w:rsid w:val="002920E4"/>
    <w:rsid w:val="002922D9"/>
    <w:rsid w:val="00293984"/>
    <w:rsid w:val="00293CB6"/>
    <w:rsid w:val="002943E7"/>
    <w:rsid w:val="00295285"/>
    <w:rsid w:val="002958B1"/>
    <w:rsid w:val="002974AC"/>
    <w:rsid w:val="00297EC1"/>
    <w:rsid w:val="002A0EEA"/>
    <w:rsid w:val="002A15DE"/>
    <w:rsid w:val="002A37EA"/>
    <w:rsid w:val="002A5432"/>
    <w:rsid w:val="002A597C"/>
    <w:rsid w:val="002B1C2A"/>
    <w:rsid w:val="002B27EA"/>
    <w:rsid w:val="002B31F7"/>
    <w:rsid w:val="002B333F"/>
    <w:rsid w:val="002B5054"/>
    <w:rsid w:val="002B68DB"/>
    <w:rsid w:val="002B7794"/>
    <w:rsid w:val="002B7846"/>
    <w:rsid w:val="002C1744"/>
    <w:rsid w:val="002C1C67"/>
    <w:rsid w:val="002C4E5F"/>
    <w:rsid w:val="002C518F"/>
    <w:rsid w:val="002C6323"/>
    <w:rsid w:val="002C645C"/>
    <w:rsid w:val="002C75D5"/>
    <w:rsid w:val="002D0BCB"/>
    <w:rsid w:val="002D221C"/>
    <w:rsid w:val="002D2523"/>
    <w:rsid w:val="002D3B69"/>
    <w:rsid w:val="002D4102"/>
    <w:rsid w:val="002D5190"/>
    <w:rsid w:val="002D70C5"/>
    <w:rsid w:val="002D76A6"/>
    <w:rsid w:val="002D7F5D"/>
    <w:rsid w:val="002E0269"/>
    <w:rsid w:val="002E0319"/>
    <w:rsid w:val="002E120E"/>
    <w:rsid w:val="002E37C0"/>
    <w:rsid w:val="002E47E5"/>
    <w:rsid w:val="002E5780"/>
    <w:rsid w:val="002E6E51"/>
    <w:rsid w:val="002E77D4"/>
    <w:rsid w:val="002F01AC"/>
    <w:rsid w:val="002F158D"/>
    <w:rsid w:val="002F227C"/>
    <w:rsid w:val="002F23FC"/>
    <w:rsid w:val="002F265D"/>
    <w:rsid w:val="002F3186"/>
    <w:rsid w:val="002F373D"/>
    <w:rsid w:val="002F3F71"/>
    <w:rsid w:val="002F447B"/>
    <w:rsid w:val="002F5D76"/>
    <w:rsid w:val="002F75A0"/>
    <w:rsid w:val="00300FAC"/>
    <w:rsid w:val="0030161F"/>
    <w:rsid w:val="0030237D"/>
    <w:rsid w:val="00302EF4"/>
    <w:rsid w:val="0030406F"/>
    <w:rsid w:val="00304768"/>
    <w:rsid w:val="003047B1"/>
    <w:rsid w:val="00307615"/>
    <w:rsid w:val="00310D31"/>
    <w:rsid w:val="00310E73"/>
    <w:rsid w:val="0031142C"/>
    <w:rsid w:val="003116B7"/>
    <w:rsid w:val="0031185E"/>
    <w:rsid w:val="00313052"/>
    <w:rsid w:val="00313AD4"/>
    <w:rsid w:val="003145C9"/>
    <w:rsid w:val="00314B95"/>
    <w:rsid w:val="00315B9A"/>
    <w:rsid w:val="00315C15"/>
    <w:rsid w:val="00315F40"/>
    <w:rsid w:val="00317108"/>
    <w:rsid w:val="00317E5E"/>
    <w:rsid w:val="00322204"/>
    <w:rsid w:val="00322853"/>
    <w:rsid w:val="003230A1"/>
    <w:rsid w:val="00324BAE"/>
    <w:rsid w:val="00324DDA"/>
    <w:rsid w:val="003254CF"/>
    <w:rsid w:val="00326513"/>
    <w:rsid w:val="00326767"/>
    <w:rsid w:val="00327276"/>
    <w:rsid w:val="00327687"/>
    <w:rsid w:val="00331CA0"/>
    <w:rsid w:val="003324DE"/>
    <w:rsid w:val="0033348D"/>
    <w:rsid w:val="0033430B"/>
    <w:rsid w:val="00334D1B"/>
    <w:rsid w:val="00334DDC"/>
    <w:rsid w:val="00336B99"/>
    <w:rsid w:val="00337B82"/>
    <w:rsid w:val="003417D3"/>
    <w:rsid w:val="00343182"/>
    <w:rsid w:val="003432D0"/>
    <w:rsid w:val="0034533F"/>
    <w:rsid w:val="00346D3E"/>
    <w:rsid w:val="003504AD"/>
    <w:rsid w:val="00350A17"/>
    <w:rsid w:val="00351260"/>
    <w:rsid w:val="00351933"/>
    <w:rsid w:val="00352140"/>
    <w:rsid w:val="00353F27"/>
    <w:rsid w:val="00354C3F"/>
    <w:rsid w:val="00357A8C"/>
    <w:rsid w:val="00360616"/>
    <w:rsid w:val="003606D9"/>
    <w:rsid w:val="003606F4"/>
    <w:rsid w:val="003609B6"/>
    <w:rsid w:val="003611DD"/>
    <w:rsid w:val="00362090"/>
    <w:rsid w:val="003621E0"/>
    <w:rsid w:val="00362CEC"/>
    <w:rsid w:val="00362DCF"/>
    <w:rsid w:val="00364BDB"/>
    <w:rsid w:val="00364D98"/>
    <w:rsid w:val="00365980"/>
    <w:rsid w:val="00366631"/>
    <w:rsid w:val="00367605"/>
    <w:rsid w:val="00367927"/>
    <w:rsid w:val="00370240"/>
    <w:rsid w:val="00371C49"/>
    <w:rsid w:val="003771E6"/>
    <w:rsid w:val="003777B1"/>
    <w:rsid w:val="003777E2"/>
    <w:rsid w:val="003801DB"/>
    <w:rsid w:val="003811E4"/>
    <w:rsid w:val="003819C4"/>
    <w:rsid w:val="0038240F"/>
    <w:rsid w:val="00382D7C"/>
    <w:rsid w:val="003835ED"/>
    <w:rsid w:val="003845E6"/>
    <w:rsid w:val="00384E6D"/>
    <w:rsid w:val="00385BA2"/>
    <w:rsid w:val="00387518"/>
    <w:rsid w:val="00387E5A"/>
    <w:rsid w:val="003910E7"/>
    <w:rsid w:val="00391395"/>
    <w:rsid w:val="003936FD"/>
    <w:rsid w:val="00393AC7"/>
    <w:rsid w:val="0039469A"/>
    <w:rsid w:val="0039621D"/>
    <w:rsid w:val="00396C20"/>
    <w:rsid w:val="003A0E5B"/>
    <w:rsid w:val="003A0FA5"/>
    <w:rsid w:val="003A1669"/>
    <w:rsid w:val="003A327C"/>
    <w:rsid w:val="003A33AC"/>
    <w:rsid w:val="003A3E6B"/>
    <w:rsid w:val="003A3F99"/>
    <w:rsid w:val="003A4802"/>
    <w:rsid w:val="003A70FC"/>
    <w:rsid w:val="003A78DB"/>
    <w:rsid w:val="003B0D5C"/>
    <w:rsid w:val="003B2475"/>
    <w:rsid w:val="003B4F3E"/>
    <w:rsid w:val="003B4F95"/>
    <w:rsid w:val="003B5998"/>
    <w:rsid w:val="003B6603"/>
    <w:rsid w:val="003B6969"/>
    <w:rsid w:val="003B7BEC"/>
    <w:rsid w:val="003C020B"/>
    <w:rsid w:val="003C1669"/>
    <w:rsid w:val="003C19FB"/>
    <w:rsid w:val="003C2FC0"/>
    <w:rsid w:val="003C376A"/>
    <w:rsid w:val="003C3CC8"/>
    <w:rsid w:val="003C4636"/>
    <w:rsid w:val="003C6432"/>
    <w:rsid w:val="003C6676"/>
    <w:rsid w:val="003D0357"/>
    <w:rsid w:val="003D0D40"/>
    <w:rsid w:val="003D22D4"/>
    <w:rsid w:val="003D2C83"/>
    <w:rsid w:val="003D4783"/>
    <w:rsid w:val="003D74A5"/>
    <w:rsid w:val="003D7F98"/>
    <w:rsid w:val="003E0BCC"/>
    <w:rsid w:val="003E163E"/>
    <w:rsid w:val="003E28FF"/>
    <w:rsid w:val="003E3361"/>
    <w:rsid w:val="003E3F9F"/>
    <w:rsid w:val="003E41AF"/>
    <w:rsid w:val="003E4573"/>
    <w:rsid w:val="003E458B"/>
    <w:rsid w:val="003E4E67"/>
    <w:rsid w:val="003E5BE4"/>
    <w:rsid w:val="003E5FB6"/>
    <w:rsid w:val="003E7258"/>
    <w:rsid w:val="003F1777"/>
    <w:rsid w:val="003F1C93"/>
    <w:rsid w:val="003F2DEF"/>
    <w:rsid w:val="003F3A8A"/>
    <w:rsid w:val="003F47BB"/>
    <w:rsid w:val="003F4CFE"/>
    <w:rsid w:val="003F63D8"/>
    <w:rsid w:val="003F78BE"/>
    <w:rsid w:val="003F7EA7"/>
    <w:rsid w:val="00402AD5"/>
    <w:rsid w:val="00405A4B"/>
    <w:rsid w:val="00407D30"/>
    <w:rsid w:val="004100B8"/>
    <w:rsid w:val="0041043A"/>
    <w:rsid w:val="00410A40"/>
    <w:rsid w:val="00411F16"/>
    <w:rsid w:val="00414D01"/>
    <w:rsid w:val="004166F3"/>
    <w:rsid w:val="00417D7E"/>
    <w:rsid w:val="004204D0"/>
    <w:rsid w:val="0042067B"/>
    <w:rsid w:val="004229E8"/>
    <w:rsid w:val="00423E98"/>
    <w:rsid w:val="004247B7"/>
    <w:rsid w:val="00425E3C"/>
    <w:rsid w:val="00426810"/>
    <w:rsid w:val="004277A8"/>
    <w:rsid w:val="00427D4D"/>
    <w:rsid w:val="0043105A"/>
    <w:rsid w:val="00431D07"/>
    <w:rsid w:val="00432E03"/>
    <w:rsid w:val="00433A87"/>
    <w:rsid w:val="004344B5"/>
    <w:rsid w:val="0043481D"/>
    <w:rsid w:val="00434840"/>
    <w:rsid w:val="00435298"/>
    <w:rsid w:val="0043535B"/>
    <w:rsid w:val="00435A2D"/>
    <w:rsid w:val="00436549"/>
    <w:rsid w:val="004365EC"/>
    <w:rsid w:val="00436D42"/>
    <w:rsid w:val="00436FDE"/>
    <w:rsid w:val="004409F5"/>
    <w:rsid w:val="0044179B"/>
    <w:rsid w:val="00441AEC"/>
    <w:rsid w:val="00442AA1"/>
    <w:rsid w:val="00443402"/>
    <w:rsid w:val="004457C0"/>
    <w:rsid w:val="0044691E"/>
    <w:rsid w:val="004477EC"/>
    <w:rsid w:val="00447A8E"/>
    <w:rsid w:val="00452368"/>
    <w:rsid w:val="00452A39"/>
    <w:rsid w:val="004552BB"/>
    <w:rsid w:val="00456D30"/>
    <w:rsid w:val="00457250"/>
    <w:rsid w:val="00457C87"/>
    <w:rsid w:val="004629F4"/>
    <w:rsid w:val="00464AD1"/>
    <w:rsid w:val="004665CF"/>
    <w:rsid w:val="00466960"/>
    <w:rsid w:val="004671D3"/>
    <w:rsid w:val="00467A92"/>
    <w:rsid w:val="00470ADA"/>
    <w:rsid w:val="00471246"/>
    <w:rsid w:val="00472458"/>
    <w:rsid w:val="0047323A"/>
    <w:rsid w:val="00475DA2"/>
    <w:rsid w:val="00475DEF"/>
    <w:rsid w:val="00477089"/>
    <w:rsid w:val="004771C3"/>
    <w:rsid w:val="004804E0"/>
    <w:rsid w:val="00480AEF"/>
    <w:rsid w:val="004833D4"/>
    <w:rsid w:val="004843EC"/>
    <w:rsid w:val="00484DB6"/>
    <w:rsid w:val="00485BFB"/>
    <w:rsid w:val="00485DAD"/>
    <w:rsid w:val="00485F43"/>
    <w:rsid w:val="0048714C"/>
    <w:rsid w:val="00487E1E"/>
    <w:rsid w:val="0049013F"/>
    <w:rsid w:val="00491630"/>
    <w:rsid w:val="004927E3"/>
    <w:rsid w:val="00497918"/>
    <w:rsid w:val="004A0AB7"/>
    <w:rsid w:val="004A1AE0"/>
    <w:rsid w:val="004A296F"/>
    <w:rsid w:val="004A3644"/>
    <w:rsid w:val="004A4805"/>
    <w:rsid w:val="004A5117"/>
    <w:rsid w:val="004A5CE8"/>
    <w:rsid w:val="004B0281"/>
    <w:rsid w:val="004B07A9"/>
    <w:rsid w:val="004B27DB"/>
    <w:rsid w:val="004B4073"/>
    <w:rsid w:val="004B5B0E"/>
    <w:rsid w:val="004B64F4"/>
    <w:rsid w:val="004B71A6"/>
    <w:rsid w:val="004C2251"/>
    <w:rsid w:val="004C22C3"/>
    <w:rsid w:val="004C29D2"/>
    <w:rsid w:val="004C2D15"/>
    <w:rsid w:val="004C38D5"/>
    <w:rsid w:val="004C3C60"/>
    <w:rsid w:val="004C499B"/>
    <w:rsid w:val="004C514E"/>
    <w:rsid w:val="004C600F"/>
    <w:rsid w:val="004D0511"/>
    <w:rsid w:val="004D05B5"/>
    <w:rsid w:val="004D07F5"/>
    <w:rsid w:val="004D0BBF"/>
    <w:rsid w:val="004D35D0"/>
    <w:rsid w:val="004D3B95"/>
    <w:rsid w:val="004D55CF"/>
    <w:rsid w:val="004D57E4"/>
    <w:rsid w:val="004D671F"/>
    <w:rsid w:val="004D70C7"/>
    <w:rsid w:val="004E134B"/>
    <w:rsid w:val="004E210A"/>
    <w:rsid w:val="004E292A"/>
    <w:rsid w:val="004E3139"/>
    <w:rsid w:val="004E346E"/>
    <w:rsid w:val="004E3495"/>
    <w:rsid w:val="004E3528"/>
    <w:rsid w:val="004E41EF"/>
    <w:rsid w:val="004E428C"/>
    <w:rsid w:val="004E44BA"/>
    <w:rsid w:val="004E4627"/>
    <w:rsid w:val="004E50A3"/>
    <w:rsid w:val="004E5E66"/>
    <w:rsid w:val="004E62E5"/>
    <w:rsid w:val="004E6F1F"/>
    <w:rsid w:val="004E7207"/>
    <w:rsid w:val="004E7883"/>
    <w:rsid w:val="004E7C2F"/>
    <w:rsid w:val="004F1BD2"/>
    <w:rsid w:val="004F21C3"/>
    <w:rsid w:val="004F2663"/>
    <w:rsid w:val="004F417F"/>
    <w:rsid w:val="004F5C71"/>
    <w:rsid w:val="004F6C76"/>
    <w:rsid w:val="00500A07"/>
    <w:rsid w:val="00503E52"/>
    <w:rsid w:val="00504004"/>
    <w:rsid w:val="005053A8"/>
    <w:rsid w:val="005071BB"/>
    <w:rsid w:val="005104D1"/>
    <w:rsid w:val="00510D4D"/>
    <w:rsid w:val="005134DF"/>
    <w:rsid w:val="005140CA"/>
    <w:rsid w:val="00515BDD"/>
    <w:rsid w:val="00515E94"/>
    <w:rsid w:val="0051793D"/>
    <w:rsid w:val="00520B9B"/>
    <w:rsid w:val="00521BDB"/>
    <w:rsid w:val="00523E2A"/>
    <w:rsid w:val="00523E6B"/>
    <w:rsid w:val="0052742E"/>
    <w:rsid w:val="00527596"/>
    <w:rsid w:val="00527AA6"/>
    <w:rsid w:val="00531069"/>
    <w:rsid w:val="00532894"/>
    <w:rsid w:val="00533B3A"/>
    <w:rsid w:val="005352E1"/>
    <w:rsid w:val="005353D0"/>
    <w:rsid w:val="0053554E"/>
    <w:rsid w:val="00536255"/>
    <w:rsid w:val="00540595"/>
    <w:rsid w:val="00542708"/>
    <w:rsid w:val="00542D03"/>
    <w:rsid w:val="00544FB9"/>
    <w:rsid w:val="005454B1"/>
    <w:rsid w:val="00545737"/>
    <w:rsid w:val="00547AD4"/>
    <w:rsid w:val="0055091F"/>
    <w:rsid w:val="005510D2"/>
    <w:rsid w:val="00551D78"/>
    <w:rsid w:val="005522F5"/>
    <w:rsid w:val="00554143"/>
    <w:rsid w:val="00554192"/>
    <w:rsid w:val="00556005"/>
    <w:rsid w:val="00556623"/>
    <w:rsid w:val="00556CD4"/>
    <w:rsid w:val="00556D24"/>
    <w:rsid w:val="005576D2"/>
    <w:rsid w:val="0056123C"/>
    <w:rsid w:val="00562B31"/>
    <w:rsid w:val="00562FA8"/>
    <w:rsid w:val="005633BA"/>
    <w:rsid w:val="00566A2B"/>
    <w:rsid w:val="0056721B"/>
    <w:rsid w:val="0056739B"/>
    <w:rsid w:val="005705E9"/>
    <w:rsid w:val="0057167B"/>
    <w:rsid w:val="00571CBF"/>
    <w:rsid w:val="00571F02"/>
    <w:rsid w:val="005724C0"/>
    <w:rsid w:val="00572B6C"/>
    <w:rsid w:val="00574849"/>
    <w:rsid w:val="00575243"/>
    <w:rsid w:val="00580349"/>
    <w:rsid w:val="00581C65"/>
    <w:rsid w:val="00581D36"/>
    <w:rsid w:val="005822B5"/>
    <w:rsid w:val="00582302"/>
    <w:rsid w:val="00582439"/>
    <w:rsid w:val="005850A8"/>
    <w:rsid w:val="0058683A"/>
    <w:rsid w:val="00586A51"/>
    <w:rsid w:val="00587285"/>
    <w:rsid w:val="005914FF"/>
    <w:rsid w:val="005915B4"/>
    <w:rsid w:val="00591664"/>
    <w:rsid w:val="0059190F"/>
    <w:rsid w:val="00592693"/>
    <w:rsid w:val="00595037"/>
    <w:rsid w:val="00595041"/>
    <w:rsid w:val="00595DD4"/>
    <w:rsid w:val="00596D74"/>
    <w:rsid w:val="00597CE9"/>
    <w:rsid w:val="005A08B8"/>
    <w:rsid w:val="005A1242"/>
    <w:rsid w:val="005A2A4F"/>
    <w:rsid w:val="005A33CA"/>
    <w:rsid w:val="005A46D7"/>
    <w:rsid w:val="005A7EA8"/>
    <w:rsid w:val="005B19DB"/>
    <w:rsid w:val="005B2437"/>
    <w:rsid w:val="005B4EEA"/>
    <w:rsid w:val="005B6DF4"/>
    <w:rsid w:val="005C066E"/>
    <w:rsid w:val="005C08B7"/>
    <w:rsid w:val="005C105C"/>
    <w:rsid w:val="005C1282"/>
    <w:rsid w:val="005C1A45"/>
    <w:rsid w:val="005C2DD9"/>
    <w:rsid w:val="005C2E2C"/>
    <w:rsid w:val="005C32A8"/>
    <w:rsid w:val="005C35C4"/>
    <w:rsid w:val="005C409F"/>
    <w:rsid w:val="005C4CA6"/>
    <w:rsid w:val="005C6A2E"/>
    <w:rsid w:val="005D38AB"/>
    <w:rsid w:val="005D4480"/>
    <w:rsid w:val="005D4DA1"/>
    <w:rsid w:val="005D528B"/>
    <w:rsid w:val="005D6B16"/>
    <w:rsid w:val="005D6B33"/>
    <w:rsid w:val="005E188C"/>
    <w:rsid w:val="005E3B52"/>
    <w:rsid w:val="005E55F0"/>
    <w:rsid w:val="005E57AC"/>
    <w:rsid w:val="005E6902"/>
    <w:rsid w:val="005F5C0C"/>
    <w:rsid w:val="005F5C66"/>
    <w:rsid w:val="005F6314"/>
    <w:rsid w:val="005F65F9"/>
    <w:rsid w:val="005F6D2E"/>
    <w:rsid w:val="006013A6"/>
    <w:rsid w:val="00602822"/>
    <w:rsid w:val="0060522F"/>
    <w:rsid w:val="00606352"/>
    <w:rsid w:val="0060776C"/>
    <w:rsid w:val="00613782"/>
    <w:rsid w:val="0061486B"/>
    <w:rsid w:val="0061511D"/>
    <w:rsid w:val="006151F1"/>
    <w:rsid w:val="00616746"/>
    <w:rsid w:val="0061692F"/>
    <w:rsid w:val="00616DC5"/>
    <w:rsid w:val="00617908"/>
    <w:rsid w:val="00622519"/>
    <w:rsid w:val="00622E7A"/>
    <w:rsid w:val="00623255"/>
    <w:rsid w:val="00623545"/>
    <w:rsid w:val="00625579"/>
    <w:rsid w:val="00625919"/>
    <w:rsid w:val="00626BAB"/>
    <w:rsid w:val="00630244"/>
    <w:rsid w:val="00630419"/>
    <w:rsid w:val="00630D8A"/>
    <w:rsid w:val="006351CA"/>
    <w:rsid w:val="006355AB"/>
    <w:rsid w:val="006361A1"/>
    <w:rsid w:val="00642D3A"/>
    <w:rsid w:val="0064330C"/>
    <w:rsid w:val="00645D3C"/>
    <w:rsid w:val="00646523"/>
    <w:rsid w:val="00647AD0"/>
    <w:rsid w:val="00647D92"/>
    <w:rsid w:val="00651CF4"/>
    <w:rsid w:val="0065286B"/>
    <w:rsid w:val="00653059"/>
    <w:rsid w:val="006567F9"/>
    <w:rsid w:val="00656DE6"/>
    <w:rsid w:val="00657576"/>
    <w:rsid w:val="006575BA"/>
    <w:rsid w:val="00657FB3"/>
    <w:rsid w:val="0066288A"/>
    <w:rsid w:val="00662FCE"/>
    <w:rsid w:val="006643E0"/>
    <w:rsid w:val="00664E49"/>
    <w:rsid w:val="006650FA"/>
    <w:rsid w:val="006656A3"/>
    <w:rsid w:val="00666E47"/>
    <w:rsid w:val="0066754A"/>
    <w:rsid w:val="0066758E"/>
    <w:rsid w:val="00670384"/>
    <w:rsid w:val="00672BC5"/>
    <w:rsid w:val="006745E7"/>
    <w:rsid w:val="006753DB"/>
    <w:rsid w:val="00676D5F"/>
    <w:rsid w:val="00677978"/>
    <w:rsid w:val="006809B5"/>
    <w:rsid w:val="00680EB4"/>
    <w:rsid w:val="006812A3"/>
    <w:rsid w:val="00681995"/>
    <w:rsid w:val="00682374"/>
    <w:rsid w:val="0068335F"/>
    <w:rsid w:val="006846FE"/>
    <w:rsid w:val="00684BC5"/>
    <w:rsid w:val="00690948"/>
    <w:rsid w:val="00691DAC"/>
    <w:rsid w:val="00692942"/>
    <w:rsid w:val="00693899"/>
    <w:rsid w:val="00695890"/>
    <w:rsid w:val="0069706D"/>
    <w:rsid w:val="006A0814"/>
    <w:rsid w:val="006A293C"/>
    <w:rsid w:val="006A3173"/>
    <w:rsid w:val="006A31A0"/>
    <w:rsid w:val="006A350A"/>
    <w:rsid w:val="006A49FE"/>
    <w:rsid w:val="006A535D"/>
    <w:rsid w:val="006A54B9"/>
    <w:rsid w:val="006B08D5"/>
    <w:rsid w:val="006B29FE"/>
    <w:rsid w:val="006B58CD"/>
    <w:rsid w:val="006B629B"/>
    <w:rsid w:val="006B69CC"/>
    <w:rsid w:val="006B7ACA"/>
    <w:rsid w:val="006C13B0"/>
    <w:rsid w:val="006C145E"/>
    <w:rsid w:val="006C24D0"/>
    <w:rsid w:val="006C27CB"/>
    <w:rsid w:val="006C4AD1"/>
    <w:rsid w:val="006C5FFF"/>
    <w:rsid w:val="006C6360"/>
    <w:rsid w:val="006D1038"/>
    <w:rsid w:val="006D2473"/>
    <w:rsid w:val="006D3B1D"/>
    <w:rsid w:val="006D4B63"/>
    <w:rsid w:val="006D510A"/>
    <w:rsid w:val="006D5DAD"/>
    <w:rsid w:val="006D77FF"/>
    <w:rsid w:val="006E0C49"/>
    <w:rsid w:val="006E0D87"/>
    <w:rsid w:val="006E15E9"/>
    <w:rsid w:val="006E5E25"/>
    <w:rsid w:val="006E5E33"/>
    <w:rsid w:val="006E66C1"/>
    <w:rsid w:val="006E690E"/>
    <w:rsid w:val="006E6D6C"/>
    <w:rsid w:val="006E6FD9"/>
    <w:rsid w:val="006E7A8C"/>
    <w:rsid w:val="006F1175"/>
    <w:rsid w:val="006F1682"/>
    <w:rsid w:val="006F2892"/>
    <w:rsid w:val="00701A92"/>
    <w:rsid w:val="007025AA"/>
    <w:rsid w:val="0070278E"/>
    <w:rsid w:val="00703F07"/>
    <w:rsid w:val="007042E4"/>
    <w:rsid w:val="00704FCA"/>
    <w:rsid w:val="00706BD4"/>
    <w:rsid w:val="0071175E"/>
    <w:rsid w:val="00711B7B"/>
    <w:rsid w:val="00711ECB"/>
    <w:rsid w:val="007123A7"/>
    <w:rsid w:val="007123F6"/>
    <w:rsid w:val="007146E1"/>
    <w:rsid w:val="00715BD7"/>
    <w:rsid w:val="00720659"/>
    <w:rsid w:val="007229DC"/>
    <w:rsid w:val="00723338"/>
    <w:rsid w:val="00725F7A"/>
    <w:rsid w:val="007263D7"/>
    <w:rsid w:val="007267C6"/>
    <w:rsid w:val="007305A6"/>
    <w:rsid w:val="007322E1"/>
    <w:rsid w:val="00732314"/>
    <w:rsid w:val="00733560"/>
    <w:rsid w:val="00736045"/>
    <w:rsid w:val="007363CE"/>
    <w:rsid w:val="00736EFE"/>
    <w:rsid w:val="00741DDE"/>
    <w:rsid w:val="00742545"/>
    <w:rsid w:val="007447A9"/>
    <w:rsid w:val="00745384"/>
    <w:rsid w:val="00745B9A"/>
    <w:rsid w:val="0074682E"/>
    <w:rsid w:val="00746C89"/>
    <w:rsid w:val="00746E9F"/>
    <w:rsid w:val="00750321"/>
    <w:rsid w:val="00750DE9"/>
    <w:rsid w:val="00751157"/>
    <w:rsid w:val="00751F60"/>
    <w:rsid w:val="0075341C"/>
    <w:rsid w:val="007538AA"/>
    <w:rsid w:val="0075508D"/>
    <w:rsid w:val="00755B13"/>
    <w:rsid w:val="00755FB2"/>
    <w:rsid w:val="0075628D"/>
    <w:rsid w:val="00760342"/>
    <w:rsid w:val="007615C5"/>
    <w:rsid w:val="00761795"/>
    <w:rsid w:val="00762EF3"/>
    <w:rsid w:val="007634B3"/>
    <w:rsid w:val="00764441"/>
    <w:rsid w:val="00764958"/>
    <w:rsid w:val="007713B6"/>
    <w:rsid w:val="00773B4D"/>
    <w:rsid w:val="00774F5C"/>
    <w:rsid w:val="007750FC"/>
    <w:rsid w:val="00775F94"/>
    <w:rsid w:val="00777E00"/>
    <w:rsid w:val="00781970"/>
    <w:rsid w:val="00783725"/>
    <w:rsid w:val="00783D4F"/>
    <w:rsid w:val="007840FC"/>
    <w:rsid w:val="00786175"/>
    <w:rsid w:val="007869A2"/>
    <w:rsid w:val="00787F61"/>
    <w:rsid w:val="00790952"/>
    <w:rsid w:val="00790C0B"/>
    <w:rsid w:val="007922C0"/>
    <w:rsid w:val="007924C9"/>
    <w:rsid w:val="00792C32"/>
    <w:rsid w:val="007930F7"/>
    <w:rsid w:val="00796E7D"/>
    <w:rsid w:val="007A00E2"/>
    <w:rsid w:val="007A20E0"/>
    <w:rsid w:val="007A2512"/>
    <w:rsid w:val="007A3393"/>
    <w:rsid w:val="007A43E7"/>
    <w:rsid w:val="007A52AC"/>
    <w:rsid w:val="007A5455"/>
    <w:rsid w:val="007A60C4"/>
    <w:rsid w:val="007B2617"/>
    <w:rsid w:val="007B3DB6"/>
    <w:rsid w:val="007B6ACA"/>
    <w:rsid w:val="007B6D70"/>
    <w:rsid w:val="007B71A6"/>
    <w:rsid w:val="007B71FE"/>
    <w:rsid w:val="007C0198"/>
    <w:rsid w:val="007C1384"/>
    <w:rsid w:val="007C2D5A"/>
    <w:rsid w:val="007C43A3"/>
    <w:rsid w:val="007C7528"/>
    <w:rsid w:val="007C7932"/>
    <w:rsid w:val="007C7DD1"/>
    <w:rsid w:val="007D0B3F"/>
    <w:rsid w:val="007D0B72"/>
    <w:rsid w:val="007D0B73"/>
    <w:rsid w:val="007D129D"/>
    <w:rsid w:val="007D2AB0"/>
    <w:rsid w:val="007D2DE3"/>
    <w:rsid w:val="007D4449"/>
    <w:rsid w:val="007D4628"/>
    <w:rsid w:val="007D4DE3"/>
    <w:rsid w:val="007D5029"/>
    <w:rsid w:val="007D65A0"/>
    <w:rsid w:val="007D6CFA"/>
    <w:rsid w:val="007D6ED3"/>
    <w:rsid w:val="007D728C"/>
    <w:rsid w:val="007D770B"/>
    <w:rsid w:val="007D7711"/>
    <w:rsid w:val="007D7C53"/>
    <w:rsid w:val="007E2736"/>
    <w:rsid w:val="007E2A21"/>
    <w:rsid w:val="007E39A7"/>
    <w:rsid w:val="007E3EF3"/>
    <w:rsid w:val="007E4A85"/>
    <w:rsid w:val="007E4ECE"/>
    <w:rsid w:val="007E6A81"/>
    <w:rsid w:val="007E7580"/>
    <w:rsid w:val="007E7F8A"/>
    <w:rsid w:val="007F00F8"/>
    <w:rsid w:val="007F226B"/>
    <w:rsid w:val="007F2BDA"/>
    <w:rsid w:val="007F31D5"/>
    <w:rsid w:val="007F328D"/>
    <w:rsid w:val="007F46EE"/>
    <w:rsid w:val="007F51FF"/>
    <w:rsid w:val="007F6ED8"/>
    <w:rsid w:val="007F7003"/>
    <w:rsid w:val="007F71F6"/>
    <w:rsid w:val="007F76CF"/>
    <w:rsid w:val="0080137E"/>
    <w:rsid w:val="00804DA2"/>
    <w:rsid w:val="008054E1"/>
    <w:rsid w:val="0081018A"/>
    <w:rsid w:val="00810878"/>
    <w:rsid w:val="00810E98"/>
    <w:rsid w:val="00811DB1"/>
    <w:rsid w:val="00812A87"/>
    <w:rsid w:val="00813820"/>
    <w:rsid w:val="00814A5F"/>
    <w:rsid w:val="0081784B"/>
    <w:rsid w:val="00817AA1"/>
    <w:rsid w:val="00817B52"/>
    <w:rsid w:val="00817F5F"/>
    <w:rsid w:val="0082191C"/>
    <w:rsid w:val="00822286"/>
    <w:rsid w:val="00824F1A"/>
    <w:rsid w:val="00825AD8"/>
    <w:rsid w:val="008261EF"/>
    <w:rsid w:val="00827901"/>
    <w:rsid w:val="0083027E"/>
    <w:rsid w:val="00830471"/>
    <w:rsid w:val="00831A99"/>
    <w:rsid w:val="00833550"/>
    <w:rsid w:val="0083570E"/>
    <w:rsid w:val="008357C8"/>
    <w:rsid w:val="00836D25"/>
    <w:rsid w:val="00836D87"/>
    <w:rsid w:val="00836E75"/>
    <w:rsid w:val="00836E87"/>
    <w:rsid w:val="00842947"/>
    <w:rsid w:val="008437E1"/>
    <w:rsid w:val="0084496C"/>
    <w:rsid w:val="00844ADA"/>
    <w:rsid w:val="00846BA7"/>
    <w:rsid w:val="00846D85"/>
    <w:rsid w:val="008523BB"/>
    <w:rsid w:val="00852D62"/>
    <w:rsid w:val="008530D3"/>
    <w:rsid w:val="00854FBF"/>
    <w:rsid w:val="00855321"/>
    <w:rsid w:val="008562E0"/>
    <w:rsid w:val="0085699A"/>
    <w:rsid w:val="008569C1"/>
    <w:rsid w:val="00857B25"/>
    <w:rsid w:val="00857CEC"/>
    <w:rsid w:val="00861BAA"/>
    <w:rsid w:val="00861DBE"/>
    <w:rsid w:val="00862506"/>
    <w:rsid w:val="00862FB3"/>
    <w:rsid w:val="00863D89"/>
    <w:rsid w:val="00866ABA"/>
    <w:rsid w:val="00867F43"/>
    <w:rsid w:val="00870728"/>
    <w:rsid w:val="00870B15"/>
    <w:rsid w:val="008732FD"/>
    <w:rsid w:val="0087375C"/>
    <w:rsid w:val="00873A3D"/>
    <w:rsid w:val="00874E4B"/>
    <w:rsid w:val="00876075"/>
    <w:rsid w:val="00876254"/>
    <w:rsid w:val="008769C3"/>
    <w:rsid w:val="00876B32"/>
    <w:rsid w:val="00880B51"/>
    <w:rsid w:val="00880CF7"/>
    <w:rsid w:val="00881B47"/>
    <w:rsid w:val="00881BB0"/>
    <w:rsid w:val="00881DBF"/>
    <w:rsid w:val="008829A1"/>
    <w:rsid w:val="00882FF4"/>
    <w:rsid w:val="00883CE9"/>
    <w:rsid w:val="008848F7"/>
    <w:rsid w:val="0088784C"/>
    <w:rsid w:val="00887A51"/>
    <w:rsid w:val="008907A4"/>
    <w:rsid w:val="00891A89"/>
    <w:rsid w:val="00892020"/>
    <w:rsid w:val="00894E63"/>
    <w:rsid w:val="0089523E"/>
    <w:rsid w:val="00896535"/>
    <w:rsid w:val="00896A20"/>
    <w:rsid w:val="008A067B"/>
    <w:rsid w:val="008A12A7"/>
    <w:rsid w:val="008A1AD4"/>
    <w:rsid w:val="008A238B"/>
    <w:rsid w:val="008A4A7B"/>
    <w:rsid w:val="008A5889"/>
    <w:rsid w:val="008A5A3C"/>
    <w:rsid w:val="008A5DC8"/>
    <w:rsid w:val="008A5E24"/>
    <w:rsid w:val="008A65B6"/>
    <w:rsid w:val="008A7EA0"/>
    <w:rsid w:val="008B0663"/>
    <w:rsid w:val="008B0FFF"/>
    <w:rsid w:val="008B1E6A"/>
    <w:rsid w:val="008B1F30"/>
    <w:rsid w:val="008B2086"/>
    <w:rsid w:val="008B433A"/>
    <w:rsid w:val="008B6501"/>
    <w:rsid w:val="008B659B"/>
    <w:rsid w:val="008B6F3E"/>
    <w:rsid w:val="008C00BA"/>
    <w:rsid w:val="008C2EAF"/>
    <w:rsid w:val="008C356C"/>
    <w:rsid w:val="008C5A21"/>
    <w:rsid w:val="008C6AF0"/>
    <w:rsid w:val="008D0C3B"/>
    <w:rsid w:val="008D145D"/>
    <w:rsid w:val="008D2D5F"/>
    <w:rsid w:val="008D2E85"/>
    <w:rsid w:val="008D4296"/>
    <w:rsid w:val="008D7CF6"/>
    <w:rsid w:val="008E0203"/>
    <w:rsid w:val="008E321B"/>
    <w:rsid w:val="008E3593"/>
    <w:rsid w:val="008E3C6B"/>
    <w:rsid w:val="008E4A05"/>
    <w:rsid w:val="008E4EE3"/>
    <w:rsid w:val="008E58C1"/>
    <w:rsid w:val="008E5D1C"/>
    <w:rsid w:val="008E631C"/>
    <w:rsid w:val="008E65F5"/>
    <w:rsid w:val="008E6A82"/>
    <w:rsid w:val="008F0F28"/>
    <w:rsid w:val="008F1250"/>
    <w:rsid w:val="008F1584"/>
    <w:rsid w:val="008F2383"/>
    <w:rsid w:val="008F2B38"/>
    <w:rsid w:val="008F2F7A"/>
    <w:rsid w:val="008F50F7"/>
    <w:rsid w:val="008F7503"/>
    <w:rsid w:val="008F7671"/>
    <w:rsid w:val="008F79CA"/>
    <w:rsid w:val="008F7F05"/>
    <w:rsid w:val="009001B4"/>
    <w:rsid w:val="0090326A"/>
    <w:rsid w:val="009032F3"/>
    <w:rsid w:val="00904E4D"/>
    <w:rsid w:val="009052C2"/>
    <w:rsid w:val="00905586"/>
    <w:rsid w:val="00906444"/>
    <w:rsid w:val="0090692D"/>
    <w:rsid w:val="00906D37"/>
    <w:rsid w:val="009118C3"/>
    <w:rsid w:val="009132DA"/>
    <w:rsid w:val="009136B6"/>
    <w:rsid w:val="00914C38"/>
    <w:rsid w:val="00915742"/>
    <w:rsid w:val="009166F7"/>
    <w:rsid w:val="00917AD1"/>
    <w:rsid w:val="00920045"/>
    <w:rsid w:val="009206C9"/>
    <w:rsid w:val="00920B90"/>
    <w:rsid w:val="0092164C"/>
    <w:rsid w:val="0092185B"/>
    <w:rsid w:val="009236EE"/>
    <w:rsid w:val="0092460A"/>
    <w:rsid w:val="009255A3"/>
    <w:rsid w:val="00931594"/>
    <w:rsid w:val="00932D2A"/>
    <w:rsid w:val="0093427F"/>
    <w:rsid w:val="009434FB"/>
    <w:rsid w:val="0094613C"/>
    <w:rsid w:val="0094630F"/>
    <w:rsid w:val="009476F9"/>
    <w:rsid w:val="00947773"/>
    <w:rsid w:val="00950000"/>
    <w:rsid w:val="00950780"/>
    <w:rsid w:val="00950C8D"/>
    <w:rsid w:val="00951C48"/>
    <w:rsid w:val="00952102"/>
    <w:rsid w:val="00952198"/>
    <w:rsid w:val="00955FAE"/>
    <w:rsid w:val="00956CF6"/>
    <w:rsid w:val="009606AE"/>
    <w:rsid w:val="0096197B"/>
    <w:rsid w:val="009619BB"/>
    <w:rsid w:val="009623B7"/>
    <w:rsid w:val="009634F0"/>
    <w:rsid w:val="009636ED"/>
    <w:rsid w:val="00966618"/>
    <w:rsid w:val="00966A6A"/>
    <w:rsid w:val="0097225E"/>
    <w:rsid w:val="009729CD"/>
    <w:rsid w:val="00973129"/>
    <w:rsid w:val="009767D3"/>
    <w:rsid w:val="00976E1D"/>
    <w:rsid w:val="00980B66"/>
    <w:rsid w:val="00980F20"/>
    <w:rsid w:val="009842DE"/>
    <w:rsid w:val="00984325"/>
    <w:rsid w:val="0098645D"/>
    <w:rsid w:val="0099130A"/>
    <w:rsid w:val="0099221A"/>
    <w:rsid w:val="00994D33"/>
    <w:rsid w:val="00996838"/>
    <w:rsid w:val="00997050"/>
    <w:rsid w:val="00997078"/>
    <w:rsid w:val="009A3D2E"/>
    <w:rsid w:val="009A5524"/>
    <w:rsid w:val="009A5E0B"/>
    <w:rsid w:val="009A721E"/>
    <w:rsid w:val="009A7423"/>
    <w:rsid w:val="009B0C53"/>
    <w:rsid w:val="009B21C7"/>
    <w:rsid w:val="009B33A9"/>
    <w:rsid w:val="009B46BA"/>
    <w:rsid w:val="009B58B5"/>
    <w:rsid w:val="009B5E79"/>
    <w:rsid w:val="009B5E8B"/>
    <w:rsid w:val="009B732A"/>
    <w:rsid w:val="009B77BC"/>
    <w:rsid w:val="009B7A14"/>
    <w:rsid w:val="009C0A6E"/>
    <w:rsid w:val="009C174C"/>
    <w:rsid w:val="009C1BDA"/>
    <w:rsid w:val="009C1E10"/>
    <w:rsid w:val="009C289A"/>
    <w:rsid w:val="009C3B61"/>
    <w:rsid w:val="009C3C4B"/>
    <w:rsid w:val="009C3F1B"/>
    <w:rsid w:val="009C5BA3"/>
    <w:rsid w:val="009C5F88"/>
    <w:rsid w:val="009C7520"/>
    <w:rsid w:val="009C7BB9"/>
    <w:rsid w:val="009D08E1"/>
    <w:rsid w:val="009D0A6F"/>
    <w:rsid w:val="009D1EFA"/>
    <w:rsid w:val="009D33CE"/>
    <w:rsid w:val="009D3813"/>
    <w:rsid w:val="009E39DC"/>
    <w:rsid w:val="009E3D44"/>
    <w:rsid w:val="009E42D7"/>
    <w:rsid w:val="009E4F23"/>
    <w:rsid w:val="009E59EA"/>
    <w:rsid w:val="009F0C38"/>
    <w:rsid w:val="009F10F1"/>
    <w:rsid w:val="009F41AC"/>
    <w:rsid w:val="009F45CE"/>
    <w:rsid w:val="009F5299"/>
    <w:rsid w:val="009F5416"/>
    <w:rsid w:val="009F59D0"/>
    <w:rsid w:val="009F5F8F"/>
    <w:rsid w:val="009F6895"/>
    <w:rsid w:val="00A00863"/>
    <w:rsid w:val="00A00F6B"/>
    <w:rsid w:val="00A01083"/>
    <w:rsid w:val="00A01ABB"/>
    <w:rsid w:val="00A01D21"/>
    <w:rsid w:val="00A021F6"/>
    <w:rsid w:val="00A024C6"/>
    <w:rsid w:val="00A027C6"/>
    <w:rsid w:val="00A048DF"/>
    <w:rsid w:val="00A11891"/>
    <w:rsid w:val="00A13236"/>
    <w:rsid w:val="00A13DD6"/>
    <w:rsid w:val="00A149A1"/>
    <w:rsid w:val="00A15119"/>
    <w:rsid w:val="00A1576A"/>
    <w:rsid w:val="00A16760"/>
    <w:rsid w:val="00A219FD"/>
    <w:rsid w:val="00A233C9"/>
    <w:rsid w:val="00A2346C"/>
    <w:rsid w:val="00A23E00"/>
    <w:rsid w:val="00A248C9"/>
    <w:rsid w:val="00A2510D"/>
    <w:rsid w:val="00A25C20"/>
    <w:rsid w:val="00A27FD1"/>
    <w:rsid w:val="00A31199"/>
    <w:rsid w:val="00A31F0F"/>
    <w:rsid w:val="00A3224E"/>
    <w:rsid w:val="00A33C80"/>
    <w:rsid w:val="00A34EE2"/>
    <w:rsid w:val="00A36794"/>
    <w:rsid w:val="00A3756F"/>
    <w:rsid w:val="00A41C68"/>
    <w:rsid w:val="00A41CE5"/>
    <w:rsid w:val="00A43166"/>
    <w:rsid w:val="00A43507"/>
    <w:rsid w:val="00A44528"/>
    <w:rsid w:val="00A45AF5"/>
    <w:rsid w:val="00A466DA"/>
    <w:rsid w:val="00A47AAA"/>
    <w:rsid w:val="00A47E4F"/>
    <w:rsid w:val="00A50D1F"/>
    <w:rsid w:val="00A51036"/>
    <w:rsid w:val="00A51849"/>
    <w:rsid w:val="00A52E06"/>
    <w:rsid w:val="00A5399B"/>
    <w:rsid w:val="00A53FD9"/>
    <w:rsid w:val="00A54BEE"/>
    <w:rsid w:val="00A557C3"/>
    <w:rsid w:val="00A56DDA"/>
    <w:rsid w:val="00A57DE0"/>
    <w:rsid w:val="00A62E2D"/>
    <w:rsid w:val="00A65059"/>
    <w:rsid w:val="00A6505C"/>
    <w:rsid w:val="00A65473"/>
    <w:rsid w:val="00A66451"/>
    <w:rsid w:val="00A67C51"/>
    <w:rsid w:val="00A67D5B"/>
    <w:rsid w:val="00A71114"/>
    <w:rsid w:val="00A713D6"/>
    <w:rsid w:val="00A71753"/>
    <w:rsid w:val="00A71DB5"/>
    <w:rsid w:val="00A72361"/>
    <w:rsid w:val="00A739C1"/>
    <w:rsid w:val="00A74233"/>
    <w:rsid w:val="00A74AC9"/>
    <w:rsid w:val="00A75784"/>
    <w:rsid w:val="00A76450"/>
    <w:rsid w:val="00A7668D"/>
    <w:rsid w:val="00A77B90"/>
    <w:rsid w:val="00A805B0"/>
    <w:rsid w:val="00A80E9A"/>
    <w:rsid w:val="00A819BD"/>
    <w:rsid w:val="00A82EB7"/>
    <w:rsid w:val="00A84A40"/>
    <w:rsid w:val="00A85350"/>
    <w:rsid w:val="00A85770"/>
    <w:rsid w:val="00A86690"/>
    <w:rsid w:val="00A93740"/>
    <w:rsid w:val="00A93AC9"/>
    <w:rsid w:val="00A93DF5"/>
    <w:rsid w:val="00A93F48"/>
    <w:rsid w:val="00A94793"/>
    <w:rsid w:val="00A94C7D"/>
    <w:rsid w:val="00A95248"/>
    <w:rsid w:val="00A967F7"/>
    <w:rsid w:val="00A97090"/>
    <w:rsid w:val="00AA19B5"/>
    <w:rsid w:val="00AA2C07"/>
    <w:rsid w:val="00AA4E2C"/>
    <w:rsid w:val="00AA7359"/>
    <w:rsid w:val="00AB0CD0"/>
    <w:rsid w:val="00AB124A"/>
    <w:rsid w:val="00AB280B"/>
    <w:rsid w:val="00AB4644"/>
    <w:rsid w:val="00AB46D7"/>
    <w:rsid w:val="00AB6264"/>
    <w:rsid w:val="00AC120F"/>
    <w:rsid w:val="00AC2810"/>
    <w:rsid w:val="00AC3094"/>
    <w:rsid w:val="00AC316E"/>
    <w:rsid w:val="00AC42B0"/>
    <w:rsid w:val="00AC4531"/>
    <w:rsid w:val="00AD13D1"/>
    <w:rsid w:val="00AD1410"/>
    <w:rsid w:val="00AD1587"/>
    <w:rsid w:val="00AD282B"/>
    <w:rsid w:val="00AD43EF"/>
    <w:rsid w:val="00AD4924"/>
    <w:rsid w:val="00AD6BA4"/>
    <w:rsid w:val="00AD76A1"/>
    <w:rsid w:val="00AE26B6"/>
    <w:rsid w:val="00AE2C71"/>
    <w:rsid w:val="00AE4E9C"/>
    <w:rsid w:val="00AE7BB0"/>
    <w:rsid w:val="00AF03D5"/>
    <w:rsid w:val="00AF1B18"/>
    <w:rsid w:val="00AF227A"/>
    <w:rsid w:val="00AF22CF"/>
    <w:rsid w:val="00AF3A00"/>
    <w:rsid w:val="00AF79C4"/>
    <w:rsid w:val="00B01608"/>
    <w:rsid w:val="00B02024"/>
    <w:rsid w:val="00B04E05"/>
    <w:rsid w:val="00B05621"/>
    <w:rsid w:val="00B06E18"/>
    <w:rsid w:val="00B113EC"/>
    <w:rsid w:val="00B12F59"/>
    <w:rsid w:val="00B131D6"/>
    <w:rsid w:val="00B1517E"/>
    <w:rsid w:val="00B16551"/>
    <w:rsid w:val="00B165D7"/>
    <w:rsid w:val="00B176C5"/>
    <w:rsid w:val="00B22334"/>
    <w:rsid w:val="00B23281"/>
    <w:rsid w:val="00B23A24"/>
    <w:rsid w:val="00B23D76"/>
    <w:rsid w:val="00B25F0F"/>
    <w:rsid w:val="00B336C8"/>
    <w:rsid w:val="00B34382"/>
    <w:rsid w:val="00B34C2F"/>
    <w:rsid w:val="00B35638"/>
    <w:rsid w:val="00B35F6F"/>
    <w:rsid w:val="00B36AC2"/>
    <w:rsid w:val="00B3726F"/>
    <w:rsid w:val="00B37C2C"/>
    <w:rsid w:val="00B40327"/>
    <w:rsid w:val="00B4138F"/>
    <w:rsid w:val="00B4190F"/>
    <w:rsid w:val="00B42B72"/>
    <w:rsid w:val="00B44C48"/>
    <w:rsid w:val="00B453F8"/>
    <w:rsid w:val="00B45AF2"/>
    <w:rsid w:val="00B46115"/>
    <w:rsid w:val="00B47DB9"/>
    <w:rsid w:val="00B51193"/>
    <w:rsid w:val="00B51D8F"/>
    <w:rsid w:val="00B532A0"/>
    <w:rsid w:val="00B541AE"/>
    <w:rsid w:val="00B5463F"/>
    <w:rsid w:val="00B54A47"/>
    <w:rsid w:val="00B552B9"/>
    <w:rsid w:val="00B55444"/>
    <w:rsid w:val="00B55CEB"/>
    <w:rsid w:val="00B5601C"/>
    <w:rsid w:val="00B56ABB"/>
    <w:rsid w:val="00B600F2"/>
    <w:rsid w:val="00B62D34"/>
    <w:rsid w:val="00B6393C"/>
    <w:rsid w:val="00B63B93"/>
    <w:rsid w:val="00B65ED9"/>
    <w:rsid w:val="00B662AD"/>
    <w:rsid w:val="00B6637A"/>
    <w:rsid w:val="00B677FD"/>
    <w:rsid w:val="00B67884"/>
    <w:rsid w:val="00B7032E"/>
    <w:rsid w:val="00B714B0"/>
    <w:rsid w:val="00B7166D"/>
    <w:rsid w:val="00B72114"/>
    <w:rsid w:val="00B72E6F"/>
    <w:rsid w:val="00B7446A"/>
    <w:rsid w:val="00B744A3"/>
    <w:rsid w:val="00B77FD2"/>
    <w:rsid w:val="00B8087A"/>
    <w:rsid w:val="00B81F45"/>
    <w:rsid w:val="00B831F1"/>
    <w:rsid w:val="00B83A16"/>
    <w:rsid w:val="00B864E9"/>
    <w:rsid w:val="00B90D39"/>
    <w:rsid w:val="00B919BA"/>
    <w:rsid w:val="00B92261"/>
    <w:rsid w:val="00B925FF"/>
    <w:rsid w:val="00B92967"/>
    <w:rsid w:val="00B93039"/>
    <w:rsid w:val="00B93FCC"/>
    <w:rsid w:val="00B94563"/>
    <w:rsid w:val="00B94FCC"/>
    <w:rsid w:val="00BA068A"/>
    <w:rsid w:val="00BA45CB"/>
    <w:rsid w:val="00BA58D7"/>
    <w:rsid w:val="00BA5E0D"/>
    <w:rsid w:val="00BA5EF4"/>
    <w:rsid w:val="00BA6F90"/>
    <w:rsid w:val="00BA76C9"/>
    <w:rsid w:val="00BB0D9F"/>
    <w:rsid w:val="00BB10E4"/>
    <w:rsid w:val="00BB1A46"/>
    <w:rsid w:val="00BB2361"/>
    <w:rsid w:val="00BB27D6"/>
    <w:rsid w:val="00BB3283"/>
    <w:rsid w:val="00BB57C0"/>
    <w:rsid w:val="00BB783B"/>
    <w:rsid w:val="00BC25CF"/>
    <w:rsid w:val="00BC511A"/>
    <w:rsid w:val="00BC673E"/>
    <w:rsid w:val="00BC77EA"/>
    <w:rsid w:val="00BC7C9C"/>
    <w:rsid w:val="00BD042C"/>
    <w:rsid w:val="00BD14D1"/>
    <w:rsid w:val="00BD18CA"/>
    <w:rsid w:val="00BD1D1B"/>
    <w:rsid w:val="00BD1FE5"/>
    <w:rsid w:val="00BD2846"/>
    <w:rsid w:val="00BD3730"/>
    <w:rsid w:val="00BD523B"/>
    <w:rsid w:val="00BD5916"/>
    <w:rsid w:val="00BE0EFF"/>
    <w:rsid w:val="00BE31C8"/>
    <w:rsid w:val="00BE35B0"/>
    <w:rsid w:val="00BE3803"/>
    <w:rsid w:val="00BE4F7B"/>
    <w:rsid w:val="00BE6576"/>
    <w:rsid w:val="00BE68CA"/>
    <w:rsid w:val="00BE741D"/>
    <w:rsid w:val="00BE74C7"/>
    <w:rsid w:val="00BE766F"/>
    <w:rsid w:val="00BF064C"/>
    <w:rsid w:val="00BF13B2"/>
    <w:rsid w:val="00BF1780"/>
    <w:rsid w:val="00BF20EC"/>
    <w:rsid w:val="00BF2660"/>
    <w:rsid w:val="00BF2930"/>
    <w:rsid w:val="00BF30DF"/>
    <w:rsid w:val="00BF7C96"/>
    <w:rsid w:val="00C02490"/>
    <w:rsid w:val="00C032A6"/>
    <w:rsid w:val="00C056C8"/>
    <w:rsid w:val="00C064E9"/>
    <w:rsid w:val="00C06F3F"/>
    <w:rsid w:val="00C071CB"/>
    <w:rsid w:val="00C07BD7"/>
    <w:rsid w:val="00C10533"/>
    <w:rsid w:val="00C108B4"/>
    <w:rsid w:val="00C11A94"/>
    <w:rsid w:val="00C120B6"/>
    <w:rsid w:val="00C157F6"/>
    <w:rsid w:val="00C1603A"/>
    <w:rsid w:val="00C20927"/>
    <w:rsid w:val="00C20E1B"/>
    <w:rsid w:val="00C226A8"/>
    <w:rsid w:val="00C23BF4"/>
    <w:rsid w:val="00C26492"/>
    <w:rsid w:val="00C27A3D"/>
    <w:rsid w:val="00C27F93"/>
    <w:rsid w:val="00C32B5A"/>
    <w:rsid w:val="00C351FF"/>
    <w:rsid w:val="00C36F18"/>
    <w:rsid w:val="00C41B16"/>
    <w:rsid w:val="00C41E47"/>
    <w:rsid w:val="00C41FE0"/>
    <w:rsid w:val="00C43C7E"/>
    <w:rsid w:val="00C44CF9"/>
    <w:rsid w:val="00C464C4"/>
    <w:rsid w:val="00C4758C"/>
    <w:rsid w:val="00C51948"/>
    <w:rsid w:val="00C53455"/>
    <w:rsid w:val="00C534FC"/>
    <w:rsid w:val="00C53520"/>
    <w:rsid w:val="00C53BC3"/>
    <w:rsid w:val="00C54961"/>
    <w:rsid w:val="00C55398"/>
    <w:rsid w:val="00C57572"/>
    <w:rsid w:val="00C6021D"/>
    <w:rsid w:val="00C6181C"/>
    <w:rsid w:val="00C629A4"/>
    <w:rsid w:val="00C62D10"/>
    <w:rsid w:val="00C644D4"/>
    <w:rsid w:val="00C65B71"/>
    <w:rsid w:val="00C65B7E"/>
    <w:rsid w:val="00C66DA0"/>
    <w:rsid w:val="00C66E63"/>
    <w:rsid w:val="00C6736F"/>
    <w:rsid w:val="00C678D0"/>
    <w:rsid w:val="00C7133A"/>
    <w:rsid w:val="00C72C26"/>
    <w:rsid w:val="00C72E97"/>
    <w:rsid w:val="00C72FF4"/>
    <w:rsid w:val="00C73EC2"/>
    <w:rsid w:val="00C7512A"/>
    <w:rsid w:val="00C75826"/>
    <w:rsid w:val="00C76B01"/>
    <w:rsid w:val="00C80031"/>
    <w:rsid w:val="00C81CE4"/>
    <w:rsid w:val="00C8512B"/>
    <w:rsid w:val="00C8621C"/>
    <w:rsid w:val="00C86A6E"/>
    <w:rsid w:val="00C907A2"/>
    <w:rsid w:val="00C90997"/>
    <w:rsid w:val="00C91DCF"/>
    <w:rsid w:val="00C9217B"/>
    <w:rsid w:val="00C935F1"/>
    <w:rsid w:val="00C93DE4"/>
    <w:rsid w:val="00C9425C"/>
    <w:rsid w:val="00CA1E2C"/>
    <w:rsid w:val="00CA1F56"/>
    <w:rsid w:val="00CA3043"/>
    <w:rsid w:val="00CA596E"/>
    <w:rsid w:val="00CA61BD"/>
    <w:rsid w:val="00CA65DE"/>
    <w:rsid w:val="00CB0E9E"/>
    <w:rsid w:val="00CB13E5"/>
    <w:rsid w:val="00CB1A34"/>
    <w:rsid w:val="00CB1E05"/>
    <w:rsid w:val="00CB274F"/>
    <w:rsid w:val="00CB2CA4"/>
    <w:rsid w:val="00CB4462"/>
    <w:rsid w:val="00CB5FAD"/>
    <w:rsid w:val="00CB6E0D"/>
    <w:rsid w:val="00CB773C"/>
    <w:rsid w:val="00CC07E6"/>
    <w:rsid w:val="00CC2AF6"/>
    <w:rsid w:val="00CC457F"/>
    <w:rsid w:val="00CC7994"/>
    <w:rsid w:val="00CC79C8"/>
    <w:rsid w:val="00CD0163"/>
    <w:rsid w:val="00CD086B"/>
    <w:rsid w:val="00CD3266"/>
    <w:rsid w:val="00CD38D6"/>
    <w:rsid w:val="00CD4244"/>
    <w:rsid w:val="00CD467F"/>
    <w:rsid w:val="00CD55BE"/>
    <w:rsid w:val="00CD614B"/>
    <w:rsid w:val="00CD69D0"/>
    <w:rsid w:val="00CD7825"/>
    <w:rsid w:val="00CD7AF6"/>
    <w:rsid w:val="00CE1010"/>
    <w:rsid w:val="00CE156F"/>
    <w:rsid w:val="00CE17D8"/>
    <w:rsid w:val="00CE1BE2"/>
    <w:rsid w:val="00CE2DF3"/>
    <w:rsid w:val="00CE30A8"/>
    <w:rsid w:val="00CE4BC3"/>
    <w:rsid w:val="00CE4EBE"/>
    <w:rsid w:val="00CE51C0"/>
    <w:rsid w:val="00CE61A1"/>
    <w:rsid w:val="00CE647B"/>
    <w:rsid w:val="00CE64DB"/>
    <w:rsid w:val="00CE752D"/>
    <w:rsid w:val="00CE7861"/>
    <w:rsid w:val="00CF0F2C"/>
    <w:rsid w:val="00CF1848"/>
    <w:rsid w:val="00CF43D1"/>
    <w:rsid w:val="00CF4403"/>
    <w:rsid w:val="00CF456F"/>
    <w:rsid w:val="00CF4594"/>
    <w:rsid w:val="00CF475C"/>
    <w:rsid w:val="00CF498D"/>
    <w:rsid w:val="00CF5A2E"/>
    <w:rsid w:val="00CF5F7D"/>
    <w:rsid w:val="00CF76ED"/>
    <w:rsid w:val="00D000E1"/>
    <w:rsid w:val="00D00398"/>
    <w:rsid w:val="00D019E7"/>
    <w:rsid w:val="00D037D9"/>
    <w:rsid w:val="00D03F30"/>
    <w:rsid w:val="00D069D7"/>
    <w:rsid w:val="00D06B1C"/>
    <w:rsid w:val="00D07041"/>
    <w:rsid w:val="00D07A59"/>
    <w:rsid w:val="00D114D8"/>
    <w:rsid w:val="00D11CE2"/>
    <w:rsid w:val="00D12FDF"/>
    <w:rsid w:val="00D13E89"/>
    <w:rsid w:val="00D14095"/>
    <w:rsid w:val="00D14848"/>
    <w:rsid w:val="00D156A2"/>
    <w:rsid w:val="00D161C1"/>
    <w:rsid w:val="00D1655A"/>
    <w:rsid w:val="00D1697A"/>
    <w:rsid w:val="00D203C2"/>
    <w:rsid w:val="00D21415"/>
    <w:rsid w:val="00D21E50"/>
    <w:rsid w:val="00D21FEE"/>
    <w:rsid w:val="00D23229"/>
    <w:rsid w:val="00D25427"/>
    <w:rsid w:val="00D25578"/>
    <w:rsid w:val="00D2560C"/>
    <w:rsid w:val="00D25A82"/>
    <w:rsid w:val="00D268C2"/>
    <w:rsid w:val="00D26CD0"/>
    <w:rsid w:val="00D271BA"/>
    <w:rsid w:val="00D271D2"/>
    <w:rsid w:val="00D320B9"/>
    <w:rsid w:val="00D3258B"/>
    <w:rsid w:val="00D32AFD"/>
    <w:rsid w:val="00D342F3"/>
    <w:rsid w:val="00D35AD2"/>
    <w:rsid w:val="00D40711"/>
    <w:rsid w:val="00D4089A"/>
    <w:rsid w:val="00D40BA4"/>
    <w:rsid w:val="00D40C3F"/>
    <w:rsid w:val="00D4136E"/>
    <w:rsid w:val="00D413D2"/>
    <w:rsid w:val="00D4295B"/>
    <w:rsid w:val="00D43B2C"/>
    <w:rsid w:val="00D44CEA"/>
    <w:rsid w:val="00D468D8"/>
    <w:rsid w:val="00D46C07"/>
    <w:rsid w:val="00D477F4"/>
    <w:rsid w:val="00D500F5"/>
    <w:rsid w:val="00D50E80"/>
    <w:rsid w:val="00D511C2"/>
    <w:rsid w:val="00D54A81"/>
    <w:rsid w:val="00D5612C"/>
    <w:rsid w:val="00D56CE2"/>
    <w:rsid w:val="00D612C0"/>
    <w:rsid w:val="00D615D9"/>
    <w:rsid w:val="00D61BD8"/>
    <w:rsid w:val="00D61C0E"/>
    <w:rsid w:val="00D6282C"/>
    <w:rsid w:val="00D62ADF"/>
    <w:rsid w:val="00D6527E"/>
    <w:rsid w:val="00D66380"/>
    <w:rsid w:val="00D66CF7"/>
    <w:rsid w:val="00D66D3E"/>
    <w:rsid w:val="00D67F68"/>
    <w:rsid w:val="00D70658"/>
    <w:rsid w:val="00D70A8B"/>
    <w:rsid w:val="00D71103"/>
    <w:rsid w:val="00D711BF"/>
    <w:rsid w:val="00D7129E"/>
    <w:rsid w:val="00D74472"/>
    <w:rsid w:val="00D748A3"/>
    <w:rsid w:val="00D75842"/>
    <w:rsid w:val="00D801FA"/>
    <w:rsid w:val="00D8125E"/>
    <w:rsid w:val="00D8148C"/>
    <w:rsid w:val="00D81A64"/>
    <w:rsid w:val="00D82689"/>
    <w:rsid w:val="00D8306D"/>
    <w:rsid w:val="00D830E2"/>
    <w:rsid w:val="00D833CA"/>
    <w:rsid w:val="00D83663"/>
    <w:rsid w:val="00D84BD6"/>
    <w:rsid w:val="00D90420"/>
    <w:rsid w:val="00D9158C"/>
    <w:rsid w:val="00D92043"/>
    <w:rsid w:val="00D92071"/>
    <w:rsid w:val="00D9216D"/>
    <w:rsid w:val="00D930ED"/>
    <w:rsid w:val="00D94994"/>
    <w:rsid w:val="00D95227"/>
    <w:rsid w:val="00D9613A"/>
    <w:rsid w:val="00DA0BDF"/>
    <w:rsid w:val="00DA271F"/>
    <w:rsid w:val="00DA2812"/>
    <w:rsid w:val="00DA3512"/>
    <w:rsid w:val="00DA35A6"/>
    <w:rsid w:val="00DA578F"/>
    <w:rsid w:val="00DA687F"/>
    <w:rsid w:val="00DA73EB"/>
    <w:rsid w:val="00DB045F"/>
    <w:rsid w:val="00DB1C81"/>
    <w:rsid w:val="00DB348B"/>
    <w:rsid w:val="00DB35DF"/>
    <w:rsid w:val="00DB4260"/>
    <w:rsid w:val="00DB5163"/>
    <w:rsid w:val="00DB65BD"/>
    <w:rsid w:val="00DC023C"/>
    <w:rsid w:val="00DC227C"/>
    <w:rsid w:val="00DC36B1"/>
    <w:rsid w:val="00DC36C7"/>
    <w:rsid w:val="00DC539E"/>
    <w:rsid w:val="00DC6198"/>
    <w:rsid w:val="00DD1DCE"/>
    <w:rsid w:val="00DD3BC2"/>
    <w:rsid w:val="00DD5CE4"/>
    <w:rsid w:val="00DD663D"/>
    <w:rsid w:val="00DD7074"/>
    <w:rsid w:val="00DD7A2D"/>
    <w:rsid w:val="00DE0863"/>
    <w:rsid w:val="00DE08FA"/>
    <w:rsid w:val="00DE2DD7"/>
    <w:rsid w:val="00DE3259"/>
    <w:rsid w:val="00DE38CE"/>
    <w:rsid w:val="00DE45D0"/>
    <w:rsid w:val="00DE4CCA"/>
    <w:rsid w:val="00DE4CEE"/>
    <w:rsid w:val="00DE5A03"/>
    <w:rsid w:val="00DE649E"/>
    <w:rsid w:val="00DE6746"/>
    <w:rsid w:val="00DF0792"/>
    <w:rsid w:val="00DF09BC"/>
    <w:rsid w:val="00DF0EFE"/>
    <w:rsid w:val="00DF15F3"/>
    <w:rsid w:val="00DF3AE7"/>
    <w:rsid w:val="00DF3FDB"/>
    <w:rsid w:val="00DF4074"/>
    <w:rsid w:val="00DF40AC"/>
    <w:rsid w:val="00DF5B43"/>
    <w:rsid w:val="00DF6D33"/>
    <w:rsid w:val="00DF7456"/>
    <w:rsid w:val="00DF7D74"/>
    <w:rsid w:val="00E001AF"/>
    <w:rsid w:val="00E001F6"/>
    <w:rsid w:val="00E01ED4"/>
    <w:rsid w:val="00E022B3"/>
    <w:rsid w:val="00E0354D"/>
    <w:rsid w:val="00E03C58"/>
    <w:rsid w:val="00E0402D"/>
    <w:rsid w:val="00E04061"/>
    <w:rsid w:val="00E04189"/>
    <w:rsid w:val="00E0525D"/>
    <w:rsid w:val="00E07295"/>
    <w:rsid w:val="00E11EF4"/>
    <w:rsid w:val="00E13BF1"/>
    <w:rsid w:val="00E14D78"/>
    <w:rsid w:val="00E15FDF"/>
    <w:rsid w:val="00E172CD"/>
    <w:rsid w:val="00E200DA"/>
    <w:rsid w:val="00E20E0A"/>
    <w:rsid w:val="00E215EE"/>
    <w:rsid w:val="00E21F4C"/>
    <w:rsid w:val="00E223A4"/>
    <w:rsid w:val="00E23136"/>
    <w:rsid w:val="00E2383B"/>
    <w:rsid w:val="00E24170"/>
    <w:rsid w:val="00E25E8C"/>
    <w:rsid w:val="00E25EBC"/>
    <w:rsid w:val="00E3111F"/>
    <w:rsid w:val="00E3119C"/>
    <w:rsid w:val="00E31858"/>
    <w:rsid w:val="00E32481"/>
    <w:rsid w:val="00E324EF"/>
    <w:rsid w:val="00E33114"/>
    <w:rsid w:val="00E35323"/>
    <w:rsid w:val="00E35ED9"/>
    <w:rsid w:val="00E36536"/>
    <w:rsid w:val="00E36571"/>
    <w:rsid w:val="00E36936"/>
    <w:rsid w:val="00E429B9"/>
    <w:rsid w:val="00E4315F"/>
    <w:rsid w:val="00E45232"/>
    <w:rsid w:val="00E45A20"/>
    <w:rsid w:val="00E4647D"/>
    <w:rsid w:val="00E479FB"/>
    <w:rsid w:val="00E5361C"/>
    <w:rsid w:val="00E53673"/>
    <w:rsid w:val="00E53BDD"/>
    <w:rsid w:val="00E542B7"/>
    <w:rsid w:val="00E54A53"/>
    <w:rsid w:val="00E56063"/>
    <w:rsid w:val="00E562CA"/>
    <w:rsid w:val="00E60D11"/>
    <w:rsid w:val="00E6294D"/>
    <w:rsid w:val="00E62C2B"/>
    <w:rsid w:val="00E6375F"/>
    <w:rsid w:val="00E640B5"/>
    <w:rsid w:val="00E64A42"/>
    <w:rsid w:val="00E6508D"/>
    <w:rsid w:val="00E673C8"/>
    <w:rsid w:val="00E67C9C"/>
    <w:rsid w:val="00E70093"/>
    <w:rsid w:val="00E71F3C"/>
    <w:rsid w:val="00E72062"/>
    <w:rsid w:val="00E738E6"/>
    <w:rsid w:val="00E73929"/>
    <w:rsid w:val="00E75794"/>
    <w:rsid w:val="00E75901"/>
    <w:rsid w:val="00E75E9D"/>
    <w:rsid w:val="00E766B1"/>
    <w:rsid w:val="00E80141"/>
    <w:rsid w:val="00E80839"/>
    <w:rsid w:val="00E80FF5"/>
    <w:rsid w:val="00E831E4"/>
    <w:rsid w:val="00E839B4"/>
    <w:rsid w:val="00E8456B"/>
    <w:rsid w:val="00E852B7"/>
    <w:rsid w:val="00E85D77"/>
    <w:rsid w:val="00E86216"/>
    <w:rsid w:val="00E86ECA"/>
    <w:rsid w:val="00E873AF"/>
    <w:rsid w:val="00E90C8E"/>
    <w:rsid w:val="00E910BB"/>
    <w:rsid w:val="00E910E9"/>
    <w:rsid w:val="00E92B0B"/>
    <w:rsid w:val="00E93134"/>
    <w:rsid w:val="00E9366F"/>
    <w:rsid w:val="00E93C56"/>
    <w:rsid w:val="00E973A2"/>
    <w:rsid w:val="00EA35ED"/>
    <w:rsid w:val="00EA3BBA"/>
    <w:rsid w:val="00EA3BEE"/>
    <w:rsid w:val="00EA4438"/>
    <w:rsid w:val="00EA4486"/>
    <w:rsid w:val="00EA5CE0"/>
    <w:rsid w:val="00EB0FE9"/>
    <w:rsid w:val="00EB1A60"/>
    <w:rsid w:val="00EB39DD"/>
    <w:rsid w:val="00EB4D5C"/>
    <w:rsid w:val="00EB52BC"/>
    <w:rsid w:val="00EB6F2F"/>
    <w:rsid w:val="00EB70D9"/>
    <w:rsid w:val="00EB7CA8"/>
    <w:rsid w:val="00EC0694"/>
    <w:rsid w:val="00EC0AF5"/>
    <w:rsid w:val="00EC0F21"/>
    <w:rsid w:val="00EC1B5E"/>
    <w:rsid w:val="00EC215B"/>
    <w:rsid w:val="00EC2612"/>
    <w:rsid w:val="00EC3619"/>
    <w:rsid w:val="00EC3C36"/>
    <w:rsid w:val="00EC6741"/>
    <w:rsid w:val="00ED00C2"/>
    <w:rsid w:val="00ED07EA"/>
    <w:rsid w:val="00ED107C"/>
    <w:rsid w:val="00ED169A"/>
    <w:rsid w:val="00ED311B"/>
    <w:rsid w:val="00ED391D"/>
    <w:rsid w:val="00ED4951"/>
    <w:rsid w:val="00ED6363"/>
    <w:rsid w:val="00ED65D5"/>
    <w:rsid w:val="00ED7120"/>
    <w:rsid w:val="00EE1E2B"/>
    <w:rsid w:val="00EE2304"/>
    <w:rsid w:val="00EE2A68"/>
    <w:rsid w:val="00EE3304"/>
    <w:rsid w:val="00EE47EC"/>
    <w:rsid w:val="00EE54A2"/>
    <w:rsid w:val="00EE54A3"/>
    <w:rsid w:val="00EE610E"/>
    <w:rsid w:val="00EE6EB1"/>
    <w:rsid w:val="00EE74C4"/>
    <w:rsid w:val="00EE7910"/>
    <w:rsid w:val="00EF22E9"/>
    <w:rsid w:val="00EF35CD"/>
    <w:rsid w:val="00EF3DBC"/>
    <w:rsid w:val="00EF571B"/>
    <w:rsid w:val="00EF5C5E"/>
    <w:rsid w:val="00EF72D9"/>
    <w:rsid w:val="00EF7A6B"/>
    <w:rsid w:val="00F00623"/>
    <w:rsid w:val="00F00987"/>
    <w:rsid w:val="00F02F94"/>
    <w:rsid w:val="00F03191"/>
    <w:rsid w:val="00F03E33"/>
    <w:rsid w:val="00F04C90"/>
    <w:rsid w:val="00F057B3"/>
    <w:rsid w:val="00F063D6"/>
    <w:rsid w:val="00F064F3"/>
    <w:rsid w:val="00F0666E"/>
    <w:rsid w:val="00F073C3"/>
    <w:rsid w:val="00F07407"/>
    <w:rsid w:val="00F10A78"/>
    <w:rsid w:val="00F11058"/>
    <w:rsid w:val="00F12E1E"/>
    <w:rsid w:val="00F14797"/>
    <w:rsid w:val="00F16F8E"/>
    <w:rsid w:val="00F17297"/>
    <w:rsid w:val="00F21004"/>
    <w:rsid w:val="00F21714"/>
    <w:rsid w:val="00F22B70"/>
    <w:rsid w:val="00F22BE5"/>
    <w:rsid w:val="00F23E25"/>
    <w:rsid w:val="00F243A0"/>
    <w:rsid w:val="00F25735"/>
    <w:rsid w:val="00F260EF"/>
    <w:rsid w:val="00F27E69"/>
    <w:rsid w:val="00F330DD"/>
    <w:rsid w:val="00F33686"/>
    <w:rsid w:val="00F33CC9"/>
    <w:rsid w:val="00F34298"/>
    <w:rsid w:val="00F353C1"/>
    <w:rsid w:val="00F35EDE"/>
    <w:rsid w:val="00F3611E"/>
    <w:rsid w:val="00F40686"/>
    <w:rsid w:val="00F40695"/>
    <w:rsid w:val="00F4109D"/>
    <w:rsid w:val="00F4141F"/>
    <w:rsid w:val="00F42AF0"/>
    <w:rsid w:val="00F42EC9"/>
    <w:rsid w:val="00F43128"/>
    <w:rsid w:val="00F434FB"/>
    <w:rsid w:val="00F4379E"/>
    <w:rsid w:val="00F441D4"/>
    <w:rsid w:val="00F462E3"/>
    <w:rsid w:val="00F47CB4"/>
    <w:rsid w:val="00F50367"/>
    <w:rsid w:val="00F51052"/>
    <w:rsid w:val="00F512CE"/>
    <w:rsid w:val="00F54642"/>
    <w:rsid w:val="00F54708"/>
    <w:rsid w:val="00F55723"/>
    <w:rsid w:val="00F561F5"/>
    <w:rsid w:val="00F63DB8"/>
    <w:rsid w:val="00F6440B"/>
    <w:rsid w:val="00F666E8"/>
    <w:rsid w:val="00F66D0B"/>
    <w:rsid w:val="00F672CF"/>
    <w:rsid w:val="00F72DB5"/>
    <w:rsid w:val="00F75ECE"/>
    <w:rsid w:val="00F75F8F"/>
    <w:rsid w:val="00F806E3"/>
    <w:rsid w:val="00F80929"/>
    <w:rsid w:val="00F80BA8"/>
    <w:rsid w:val="00F80E04"/>
    <w:rsid w:val="00F8278B"/>
    <w:rsid w:val="00F847D1"/>
    <w:rsid w:val="00F84A19"/>
    <w:rsid w:val="00F860F5"/>
    <w:rsid w:val="00F86598"/>
    <w:rsid w:val="00F907F5"/>
    <w:rsid w:val="00F90985"/>
    <w:rsid w:val="00F90DB9"/>
    <w:rsid w:val="00F91381"/>
    <w:rsid w:val="00F91992"/>
    <w:rsid w:val="00F924EC"/>
    <w:rsid w:val="00F92550"/>
    <w:rsid w:val="00F93DD0"/>
    <w:rsid w:val="00F940CD"/>
    <w:rsid w:val="00F94E44"/>
    <w:rsid w:val="00F95758"/>
    <w:rsid w:val="00F9621F"/>
    <w:rsid w:val="00F96E1F"/>
    <w:rsid w:val="00F97165"/>
    <w:rsid w:val="00FA0ACA"/>
    <w:rsid w:val="00FA27E4"/>
    <w:rsid w:val="00FA3816"/>
    <w:rsid w:val="00FA5127"/>
    <w:rsid w:val="00FA6565"/>
    <w:rsid w:val="00FA6624"/>
    <w:rsid w:val="00FA7E8C"/>
    <w:rsid w:val="00FB033A"/>
    <w:rsid w:val="00FB03BD"/>
    <w:rsid w:val="00FB0C48"/>
    <w:rsid w:val="00FB2C38"/>
    <w:rsid w:val="00FB2E26"/>
    <w:rsid w:val="00FB7EDC"/>
    <w:rsid w:val="00FC0BDC"/>
    <w:rsid w:val="00FC1AFD"/>
    <w:rsid w:val="00FC30C6"/>
    <w:rsid w:val="00FC4D60"/>
    <w:rsid w:val="00FC55DE"/>
    <w:rsid w:val="00FC5B6B"/>
    <w:rsid w:val="00FC5EB0"/>
    <w:rsid w:val="00FC656C"/>
    <w:rsid w:val="00FC68D4"/>
    <w:rsid w:val="00FC75A5"/>
    <w:rsid w:val="00FC7967"/>
    <w:rsid w:val="00FD0C0E"/>
    <w:rsid w:val="00FD0DAD"/>
    <w:rsid w:val="00FD18EC"/>
    <w:rsid w:val="00FD19EB"/>
    <w:rsid w:val="00FD2C51"/>
    <w:rsid w:val="00FD2C8D"/>
    <w:rsid w:val="00FD3A6F"/>
    <w:rsid w:val="00FD4347"/>
    <w:rsid w:val="00FD4611"/>
    <w:rsid w:val="00FD4911"/>
    <w:rsid w:val="00FD4E58"/>
    <w:rsid w:val="00FD61FB"/>
    <w:rsid w:val="00FD76BD"/>
    <w:rsid w:val="00FD7C04"/>
    <w:rsid w:val="00FE0E46"/>
    <w:rsid w:val="00FE1240"/>
    <w:rsid w:val="00FE283F"/>
    <w:rsid w:val="00FE4019"/>
    <w:rsid w:val="00FE76E2"/>
    <w:rsid w:val="00FF02D9"/>
    <w:rsid w:val="00FF11D7"/>
    <w:rsid w:val="00FF3917"/>
    <w:rsid w:val="00FF449A"/>
    <w:rsid w:val="00FF4506"/>
    <w:rsid w:val="00FF52B0"/>
    <w:rsid w:val="00FF55C8"/>
    <w:rsid w:val="00FF5EDE"/>
    <w:rsid w:val="00FF62D3"/>
    <w:rsid w:val="00FF692B"/>
    <w:rsid w:val="00FF726D"/>
    <w:rsid w:val="00FF75E8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F65B2B4"/>
  <w15:docId w15:val="{76BFB6D8-5726-441E-8B27-4C92C939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93AC7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7F6ED8"/>
    <w:pPr>
      <w:keepNext/>
      <w:jc w:val="both"/>
      <w:outlineLvl w:val="0"/>
    </w:pPr>
    <w:rPr>
      <w:rFonts w:ascii="Helvetica" w:hAnsi="Helvetica"/>
      <w:b/>
      <w:szCs w:val="20"/>
    </w:rPr>
  </w:style>
  <w:style w:type="paragraph" w:styleId="Heading4">
    <w:name w:val="heading 4"/>
    <w:basedOn w:val="Normal"/>
    <w:next w:val="Normal"/>
    <w:qFormat/>
    <w:rsid w:val="007F6ED8"/>
    <w:pPr>
      <w:keepNext/>
      <w:spacing w:after="120"/>
      <w:jc w:val="both"/>
      <w:outlineLvl w:val="3"/>
    </w:pPr>
    <w:rPr>
      <w:rFonts w:ascii="Times" w:hAnsi="Times"/>
      <w:b/>
      <w:szCs w:val="20"/>
      <w:lang w:val="en-US"/>
    </w:rPr>
  </w:style>
  <w:style w:type="paragraph" w:styleId="Heading5">
    <w:name w:val="heading 5"/>
    <w:basedOn w:val="Normal"/>
    <w:next w:val="Normal"/>
    <w:qFormat/>
    <w:rsid w:val="00AD141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nhideWhenUsed/>
    <w:qFormat/>
    <w:rsid w:val="00E238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BodyTextIndent2"/>
    <w:rsid w:val="007F6ED8"/>
    <w:pPr>
      <w:tabs>
        <w:tab w:val="left" w:pos="-1985"/>
      </w:tabs>
      <w:spacing w:after="0" w:line="240" w:lineRule="auto"/>
      <w:ind w:left="993" w:hanging="567"/>
      <w:jc w:val="both"/>
    </w:pPr>
    <w:rPr>
      <w:szCs w:val="20"/>
    </w:rPr>
  </w:style>
  <w:style w:type="paragraph" w:styleId="BodyTextIndent2">
    <w:name w:val="Body Text Indent 2"/>
    <w:basedOn w:val="Normal"/>
    <w:rsid w:val="007F6ED8"/>
    <w:pPr>
      <w:spacing w:after="120" w:line="480" w:lineRule="auto"/>
      <w:ind w:left="283"/>
    </w:pPr>
  </w:style>
  <w:style w:type="paragraph" w:customStyle="1" w:styleId="para2">
    <w:name w:val="para2"/>
    <w:basedOn w:val="BodyTextIndent"/>
    <w:rsid w:val="007F6ED8"/>
    <w:pPr>
      <w:tabs>
        <w:tab w:val="left" w:pos="-2127"/>
      </w:tabs>
      <w:spacing w:after="0"/>
      <w:ind w:left="1418" w:hanging="425"/>
      <w:jc w:val="both"/>
    </w:pPr>
    <w:rPr>
      <w:szCs w:val="20"/>
    </w:rPr>
  </w:style>
  <w:style w:type="paragraph" w:styleId="BodyTextIndent">
    <w:name w:val="Body Text Indent"/>
    <w:basedOn w:val="Normal"/>
    <w:rsid w:val="007F6ED8"/>
    <w:pPr>
      <w:spacing w:after="120"/>
      <w:ind w:left="283"/>
    </w:pPr>
  </w:style>
  <w:style w:type="paragraph" w:styleId="Header">
    <w:name w:val="header"/>
    <w:basedOn w:val="Normal"/>
    <w:link w:val="HeaderChar"/>
    <w:uiPriority w:val="99"/>
    <w:rsid w:val="007F6ED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F6ED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F6ED8"/>
  </w:style>
  <w:style w:type="character" w:styleId="Hyperlink">
    <w:name w:val="Hyperlink"/>
    <w:rsid w:val="007F6ED8"/>
    <w:rPr>
      <w:color w:val="0000FF"/>
      <w:u w:val="single"/>
    </w:rPr>
  </w:style>
  <w:style w:type="paragraph" w:styleId="BodyText">
    <w:name w:val="Body Text"/>
    <w:basedOn w:val="Normal"/>
    <w:rsid w:val="007F6ED8"/>
    <w:pPr>
      <w:jc w:val="both"/>
    </w:pPr>
    <w:rPr>
      <w:sz w:val="22"/>
      <w:szCs w:val="20"/>
      <w:lang w:val="en-US"/>
    </w:rPr>
  </w:style>
  <w:style w:type="character" w:styleId="FollowedHyperlink">
    <w:name w:val="FollowedHyperlink"/>
    <w:rsid w:val="007F6ED8"/>
    <w:rPr>
      <w:color w:val="800080"/>
      <w:u w:val="single"/>
    </w:rPr>
  </w:style>
  <w:style w:type="character" w:styleId="Emphasis">
    <w:name w:val="Emphasis"/>
    <w:qFormat/>
    <w:rsid w:val="00A466DA"/>
    <w:rPr>
      <w:i/>
      <w:iCs/>
    </w:rPr>
  </w:style>
  <w:style w:type="paragraph" w:styleId="BalloonText">
    <w:name w:val="Balloon Text"/>
    <w:basedOn w:val="Normal"/>
    <w:semiHidden/>
    <w:rsid w:val="008A5DC8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470ADA"/>
    <w:pPr>
      <w:tabs>
        <w:tab w:val="left" w:pos="2340"/>
        <w:tab w:val="left" w:pos="3598"/>
        <w:tab w:val="left" w:pos="5404"/>
      </w:tabs>
      <w:spacing w:after="120"/>
      <w:jc w:val="both"/>
    </w:pPr>
    <w:rPr>
      <w:szCs w:val="20"/>
    </w:rPr>
  </w:style>
  <w:style w:type="paragraph" w:styleId="DocumentMap">
    <w:name w:val="Document Map"/>
    <w:basedOn w:val="Normal"/>
    <w:semiHidden/>
    <w:rsid w:val="00647D9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uiPriority w:val="22"/>
    <w:qFormat/>
    <w:rsid w:val="00E75E9D"/>
    <w:rPr>
      <w:b/>
      <w:bCs/>
    </w:rPr>
  </w:style>
  <w:style w:type="paragraph" w:styleId="Date">
    <w:name w:val="Date"/>
    <w:basedOn w:val="Normal"/>
    <w:next w:val="Normal"/>
    <w:link w:val="DateChar"/>
    <w:rsid w:val="0082191C"/>
  </w:style>
  <w:style w:type="character" w:customStyle="1" w:styleId="DateChar">
    <w:name w:val="Date Char"/>
    <w:link w:val="Date"/>
    <w:rsid w:val="0082191C"/>
    <w:rPr>
      <w:sz w:val="24"/>
      <w:szCs w:val="24"/>
      <w:lang w:val="en-AU" w:eastAsia="en-US"/>
    </w:rPr>
  </w:style>
  <w:style w:type="table" w:styleId="TableGrid">
    <w:name w:val="Table Grid"/>
    <w:basedOn w:val="TableNormal"/>
    <w:uiPriority w:val="39"/>
    <w:rsid w:val="00132760"/>
    <w:rPr>
      <w:rFonts w:ascii="Calibri" w:eastAsia="SimSu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760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NZ" w:eastAsia="zh-CN"/>
    </w:rPr>
  </w:style>
  <w:style w:type="paragraph" w:customStyle="1" w:styleId="Default">
    <w:name w:val="Default"/>
    <w:rsid w:val="00F23E25"/>
    <w:pPr>
      <w:autoSpaceDE w:val="0"/>
      <w:autoSpaceDN w:val="0"/>
      <w:adjustRightInd w:val="0"/>
    </w:pPr>
    <w:rPr>
      <w:color w:val="000000"/>
      <w:sz w:val="24"/>
      <w:szCs w:val="24"/>
      <w:lang w:val="en-NZ" w:eastAsia="zh-CN"/>
    </w:rPr>
  </w:style>
  <w:style w:type="paragraph" w:customStyle="1" w:styleId="H3">
    <w:name w:val="H3"/>
    <w:basedOn w:val="Normal"/>
    <w:next w:val="Normal"/>
    <w:rsid w:val="004771C3"/>
    <w:pPr>
      <w:keepNext/>
      <w:widowControl w:val="0"/>
      <w:spacing w:before="100" w:after="100"/>
      <w:outlineLvl w:val="3"/>
    </w:pPr>
    <w:rPr>
      <w:rFonts w:eastAsia="PMingLiU"/>
      <w:b/>
      <w:snapToGrid w:val="0"/>
      <w:sz w:val="2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2383B"/>
    <w:rPr>
      <w:rFonts w:asciiTheme="majorHAnsi" w:eastAsiaTheme="majorEastAsia" w:hAnsiTheme="majorHAnsi" w:cstheme="majorBidi"/>
      <w:i/>
      <w:iCs/>
      <w:color w:val="404040" w:themeColor="text1" w:themeTint="BF"/>
      <w:lang w:val="en-AU"/>
    </w:rPr>
  </w:style>
  <w:style w:type="paragraph" w:customStyle="1" w:styleId="ListofThings">
    <w:name w:val="ListofThings"/>
    <w:basedOn w:val="Normal"/>
    <w:rsid w:val="002F227C"/>
    <w:pPr>
      <w:keepNext/>
    </w:pPr>
    <w:rPr>
      <w:rFonts w:eastAsia="PMingLiU"/>
      <w:szCs w:val="20"/>
      <w:lang w:val="en-NZ"/>
    </w:rPr>
  </w:style>
  <w:style w:type="paragraph" w:styleId="BodyTextIndent3">
    <w:name w:val="Body Text Indent 3"/>
    <w:basedOn w:val="Normal"/>
    <w:link w:val="BodyTextIndent3Char"/>
    <w:rsid w:val="00CE4EB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E4EBE"/>
    <w:rPr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A57DE0"/>
    <w:rPr>
      <w:sz w:val="24"/>
      <w:szCs w:val="24"/>
      <w:lang w:val="en-AU"/>
    </w:rPr>
  </w:style>
  <w:style w:type="paragraph" w:styleId="FootnoteText">
    <w:name w:val="footnote text"/>
    <w:basedOn w:val="Normal"/>
    <w:link w:val="FootnoteTextChar"/>
    <w:semiHidden/>
    <w:unhideWhenUsed/>
    <w:rsid w:val="005633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633BA"/>
    <w:rPr>
      <w:lang w:val="en-AU"/>
    </w:rPr>
  </w:style>
  <w:style w:type="character" w:styleId="FootnoteReference">
    <w:name w:val="footnote reference"/>
    <w:basedOn w:val="DefaultParagraphFont"/>
    <w:semiHidden/>
    <w:unhideWhenUsed/>
    <w:rsid w:val="005633BA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9C5F88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60D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60D1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4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7A20E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A20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A20E0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2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A20E0"/>
    <w:rPr>
      <w:b/>
      <w:bC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8411">
                  <w:marLeft w:val="-29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5509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6289">
                  <w:marLeft w:val="-29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076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417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pp.qut.edu.au/E/E_06_03.j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2D68F-F6FE-48BD-8AEC-065F62EF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871</Words>
  <Characters>5138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IFN500 – Design Thinking for IT – 2019 S1 – Design Challenge 2 (DC2) Specification &amp; Submission Template</vt:lpstr>
    </vt:vector>
  </TitlesOfParts>
  <Company>Victoria University of Wellington</Company>
  <LinksUpToDate>false</LinksUpToDate>
  <CharactersWithSpaces>5998</CharactersWithSpaces>
  <SharedDoc>false</SharedDoc>
  <HLinks>
    <vt:vector size="60" baseType="variant"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>http://www.victoria.ac.nz/st_services/tpa/index.aspx</vt:lpwstr>
      </vt:variant>
      <vt:variant>
        <vt:lpwstr/>
      </vt:variant>
      <vt:variant>
        <vt:i4>2949230</vt:i4>
      </vt:variant>
      <vt:variant>
        <vt:i4>33</vt:i4>
      </vt:variant>
      <vt:variant>
        <vt:i4>0</vt:i4>
      </vt:variant>
      <vt:variant>
        <vt:i4>5</vt:i4>
      </vt:variant>
      <vt:variant>
        <vt:lpwstr>http://www.victoria.ac.nz/fca/studenthelp/</vt:lpwstr>
      </vt:variant>
      <vt:variant>
        <vt:lpwstr/>
      </vt:variant>
      <vt:variant>
        <vt:i4>3014732</vt:i4>
      </vt:variant>
      <vt:variant>
        <vt:i4>30</vt:i4>
      </vt:variant>
      <vt:variant>
        <vt:i4>0</vt:i4>
      </vt:variant>
      <vt:variant>
        <vt:i4>5</vt:i4>
      </vt:variant>
      <vt:variant>
        <vt:lpwstr>http://www.victoria.ac.nz/home/about_victoria/avcacademic/Publications.aspx</vt:lpwstr>
      </vt:variant>
      <vt:variant>
        <vt:lpwstr/>
      </vt:variant>
      <vt:variant>
        <vt:i4>6291486</vt:i4>
      </vt:variant>
      <vt:variant>
        <vt:i4>27</vt:i4>
      </vt:variant>
      <vt:variant>
        <vt:i4>0</vt:i4>
      </vt:variant>
      <vt:variant>
        <vt:i4>5</vt:i4>
      </vt:variant>
      <vt:variant>
        <vt:lpwstr>http://www.victoria.ac.nz/home/about_victoria/avcacademic/default.aspx</vt:lpwstr>
      </vt:variant>
      <vt:variant>
        <vt:lpwstr/>
      </vt:variant>
      <vt:variant>
        <vt:i4>6553725</vt:i4>
      </vt:variant>
      <vt:variant>
        <vt:i4>24</vt:i4>
      </vt:variant>
      <vt:variant>
        <vt:i4>0</vt:i4>
      </vt:variant>
      <vt:variant>
        <vt:i4>5</vt:i4>
      </vt:variant>
      <vt:variant>
        <vt:lpwstr>http://www.victoria.ac.nz/home/study/calendar.aspx</vt:lpwstr>
      </vt:variant>
      <vt:variant>
        <vt:lpwstr/>
      </vt:variant>
      <vt:variant>
        <vt:i4>3866751</vt:i4>
      </vt:variant>
      <vt:variant>
        <vt:i4>21</vt:i4>
      </vt:variant>
      <vt:variant>
        <vt:i4>0</vt:i4>
      </vt:variant>
      <vt:variant>
        <vt:i4>5</vt:i4>
      </vt:variant>
      <vt:variant>
        <vt:lpwstr>http://www.victoria.ac.nz/home/about/policy</vt:lpwstr>
      </vt:variant>
      <vt:variant>
        <vt:lpwstr/>
      </vt:variant>
      <vt:variant>
        <vt:i4>7471156</vt:i4>
      </vt:variant>
      <vt:variant>
        <vt:i4>18</vt:i4>
      </vt:variant>
      <vt:variant>
        <vt:i4>0</vt:i4>
      </vt:variant>
      <vt:variant>
        <vt:i4>5</vt:i4>
      </vt:variant>
      <vt:variant>
        <vt:lpwstr>http://www.victoria.ac.nz/home/study/academic-progress.aspx</vt:lpwstr>
      </vt:variant>
      <vt:variant>
        <vt:lpwstr/>
      </vt:variant>
      <vt:variant>
        <vt:i4>4259921</vt:i4>
      </vt:variant>
      <vt:variant>
        <vt:i4>15</vt:i4>
      </vt:variant>
      <vt:variant>
        <vt:i4>0</vt:i4>
      </vt:variant>
      <vt:variant>
        <vt:i4>5</vt:i4>
      </vt:variant>
      <vt:variant>
        <vt:lpwstr>http://www.victoria.ac.nz/home/study</vt:lpwstr>
      </vt:variant>
      <vt:variant>
        <vt:lpwstr/>
      </vt:variant>
      <vt:variant>
        <vt:i4>1900545</vt:i4>
      </vt:variant>
      <vt:variant>
        <vt:i4>12</vt:i4>
      </vt:variant>
      <vt:variant>
        <vt:i4>0</vt:i4>
      </vt:variant>
      <vt:variant>
        <vt:i4>5</vt:i4>
      </vt:variant>
      <vt:variant>
        <vt:lpwstr>http://www.victoria.ac.nz/home/study/plagiarism.aspx</vt:lpwstr>
      </vt:variant>
      <vt:variant>
        <vt:lpwstr/>
      </vt:variant>
      <vt:variant>
        <vt:i4>4391007</vt:i4>
      </vt:variant>
      <vt:variant>
        <vt:i4>9</vt:i4>
      </vt:variant>
      <vt:variant>
        <vt:i4>0</vt:i4>
      </vt:variant>
      <vt:variant>
        <vt:i4>5</vt:i4>
      </vt:variant>
      <vt:variant>
        <vt:lpwstr>http://www.turnitin.com/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IAB330 - Assessment 2 - Development of MVP - Submission Template</dc:title>
  <dc:creator>srikanth.nair@qut.edu.au</dc:creator>
  <cp:keywords>IAB330, A2</cp:keywords>
  <dc:description/>
  <cp:lastModifiedBy>Srikanth Nair</cp:lastModifiedBy>
  <cp:revision>110</cp:revision>
  <cp:lastPrinted>2019-04-26T01:15:00Z</cp:lastPrinted>
  <dcterms:created xsi:type="dcterms:W3CDTF">2019-08-02T06:31:00Z</dcterms:created>
  <dcterms:modified xsi:type="dcterms:W3CDTF">2019-09-24T00:14:00Z</dcterms:modified>
</cp:coreProperties>
</file>